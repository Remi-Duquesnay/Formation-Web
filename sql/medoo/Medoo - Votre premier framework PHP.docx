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vertAnchor="page" w:horzAnchor="page" w:tblpX="211" w:tblpY="301"/>
        <w:tblW w:w="5596" w:type="pct"/>
        <w:tblLayout w:type="fixed"/>
        <w:tblCellMar>
          <w:left w:w="0" w:type="dxa"/>
          <w:right w:w="0" w:type="dxa"/>
        </w:tblCellMar>
        <w:tblLook w:val="0600" w:firstRow="0" w:lastRow="0" w:firstColumn="0" w:lastColumn="0" w:noHBand="1" w:noVBand="1"/>
        <w:tblDescription w:val="Tableau de disposition de l’en-tête"/>
      </w:tblPr>
      <w:tblGrid>
        <w:gridCol w:w="11714"/>
      </w:tblGrid>
      <w:tr w:rsidR="008D2DE5" w:rsidRPr="0041428F" w14:paraId="218940DD" w14:textId="77777777" w:rsidTr="0003004C">
        <w:trPr>
          <w:trHeight w:val="212"/>
        </w:trPr>
        <w:tc>
          <w:tcPr>
            <w:tcW w:w="11713" w:type="dxa"/>
          </w:tcPr>
          <w:p w14:paraId="07A35F3C" w14:textId="77777777" w:rsidR="008D2DE5" w:rsidRPr="0041428F" w:rsidRDefault="00EC0FF0" w:rsidP="008D2DE5">
            <w:pPr>
              <w:pStyle w:val="Coordonnes"/>
              <w:rPr>
                <w:color w:val="000000" w:themeColor="text1"/>
              </w:rPr>
            </w:pPr>
            <w:r w:rsidRPr="00EC0FF0">
              <w:rPr>
                <w:noProof/>
                <w:color w:val="000000" w:themeColor="text1"/>
              </w:rPr>
              <mc:AlternateContent>
                <mc:Choice Requires="wps">
                  <w:drawing>
                    <wp:anchor distT="45720" distB="45720" distL="114300" distR="114300" simplePos="0" relativeHeight="251659264" behindDoc="0" locked="0" layoutInCell="1" allowOverlap="1" wp14:anchorId="51AE759B" wp14:editId="79127909">
                      <wp:simplePos x="0" y="0"/>
                      <wp:positionH relativeFrom="column">
                        <wp:posOffset>3476626</wp:posOffset>
                      </wp:positionH>
                      <wp:positionV relativeFrom="paragraph">
                        <wp:posOffset>209550</wp:posOffset>
                      </wp:positionV>
                      <wp:extent cx="3778250" cy="1304925"/>
                      <wp:effectExtent l="0" t="0" r="0"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8250" cy="1304925"/>
                              </a:xfrm>
                              <a:prstGeom prst="rect">
                                <a:avLst/>
                              </a:prstGeom>
                              <a:noFill/>
                              <a:ln w="9525">
                                <a:noFill/>
                                <a:miter lim="800000"/>
                                <a:headEnd/>
                                <a:tailEnd/>
                              </a:ln>
                            </wps:spPr>
                            <wps:txbx>
                              <w:txbxContent>
                                <w:p w14:paraId="406820C2" w14:textId="77777777" w:rsidR="00EC0FF0" w:rsidRPr="00E22712" w:rsidRDefault="004C15E7" w:rsidP="00865A20">
                                  <w:pPr>
                                    <w:spacing w:after="120"/>
                                    <w:ind w:left="142" w:right="357"/>
                                    <w:jc w:val="right"/>
                                    <w:rPr>
                                      <w:rFonts w:ascii="Ubuntu Medium" w:hAnsi="Ubuntu Medium"/>
                                      <w:color w:val="17406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Ubuntu Medium" w:hAnsi="Ubuntu Medium"/>
                                      <w:color w:val="17406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Développeur Web &amp; Web Mobile</w:t>
                                  </w:r>
                                </w:p>
                                <w:p w14:paraId="75BD82DF" w14:textId="52D876D0" w:rsidR="00EC0FF0" w:rsidRPr="000570A8" w:rsidRDefault="004C15E7" w:rsidP="00865A20">
                                  <w:pPr>
                                    <w:spacing w:after="120"/>
                                    <w:ind w:left="142" w:right="357"/>
                                    <w:jc w:val="right"/>
                                    <w:rPr>
                                      <w:rFonts w:ascii="Ubuntu Medium" w:hAnsi="Ubuntu Medium"/>
                                      <w:color w:val="FFFFFF" w:themeColor="background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Ubuntu Medium" w:hAnsi="Ubuntu Medium"/>
                                      <w:color w:val="FFFFFF" w:themeColor="background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PHP et SQL</w:t>
                                  </w:r>
                                  <w:r w:rsidR="006A7875">
                                    <w:rPr>
                                      <w:rFonts w:ascii="Ubuntu Medium" w:hAnsi="Ubuntu Medium"/>
                                      <w:color w:val="FFFFFF" w:themeColor="background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Niveau 2</w:t>
                                  </w:r>
                                </w:p>
                                <w:p w14:paraId="0252A166" w14:textId="31384AAB" w:rsidR="00EC0FF0" w:rsidRPr="00EC0FF0" w:rsidRDefault="002058F9" w:rsidP="00865A20">
                                  <w:pPr>
                                    <w:spacing w:after="120"/>
                                    <w:ind w:left="142" w:right="357"/>
                                    <w:jc w:val="right"/>
                                    <w:rPr>
                                      <w:rFonts w:ascii="Ubuntu Medium" w:hAnsi="Ubuntu Medium"/>
                                      <w:color w:val="17406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Pr>
                                      <w:rFonts w:ascii="Ubuntu Medium" w:hAnsi="Ubuntu Medium"/>
                                      <w:color w:val="FFFFFF" w:themeColor="background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Medoo</w:t>
                                  </w:r>
                                  <w:proofErr w:type="spellEnd"/>
                                  <w:r>
                                    <w:rPr>
                                      <w:rFonts w:ascii="Ubuntu Medium" w:hAnsi="Ubuntu Medium"/>
                                      <w:color w:val="FFFFFF" w:themeColor="background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Votre 1</w:t>
                                  </w:r>
                                  <w:r w:rsidRPr="002058F9">
                                    <w:rPr>
                                      <w:rFonts w:ascii="Ubuntu Medium" w:hAnsi="Ubuntu Medium"/>
                                      <w:color w:val="FFFFFF" w:themeColor="background1"/>
                                      <w:sz w:val="28"/>
                                      <w:szCs w:val="28"/>
                                      <w:vertAlign w:val="super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er</w:t>
                                  </w:r>
                                  <w:r>
                                    <w:rPr>
                                      <w:rFonts w:ascii="Ubuntu Medium" w:hAnsi="Ubuntu Medium"/>
                                      <w:color w:val="FFFFFF" w:themeColor="background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Pr>
                                      <w:rFonts w:ascii="Ubuntu Medium" w:hAnsi="Ubuntu Medium"/>
                                      <w:color w:val="FFFFFF" w:themeColor="background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framework</w:t>
                                  </w:r>
                                  <w:proofErr w:type="spellEnd"/>
                                  <w:r>
                                    <w:rPr>
                                      <w:rFonts w:ascii="Ubuntu Medium" w:hAnsi="Ubuntu Medium"/>
                                      <w:color w:val="FFFFFF" w:themeColor="background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PHP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AE759B" id="_x0000_t202" coordsize="21600,21600" o:spt="202" path="m,l,21600r21600,l21600,xe">
                      <v:stroke joinstyle="miter"/>
                      <v:path gradientshapeok="t" o:connecttype="rect"/>
                    </v:shapetype>
                    <v:shape id="Zone de texte 2" o:spid="_x0000_s1026" type="#_x0000_t202" style="position:absolute;left:0;text-align:left;margin-left:273.75pt;margin-top:16.5pt;width:297.5pt;height:102.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" filled="f" stroked="f">
                      <v:textbox>
                        <w:txbxContent>
                          <w:p w14:paraId="406820C2" w14:textId="77777777" w:rsidR="00EC0FF0" w:rsidRPr="00E22712" w:rsidRDefault="004C15E7" w:rsidP="00865A20">
                            <w:pPr>
                              <w:spacing w:after="120"/>
                              <w:ind w:left="142" w:right="357"/>
                              <w:jc w:val="right"/>
                              <w:rPr>
                                <w:rFonts w:ascii="Ubuntu Medium" w:hAnsi="Ubuntu Medium"/>
                                <w:color w:val="17406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Ubuntu Medium" w:hAnsi="Ubuntu Medium"/>
                                <w:color w:val="17406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Développeur Web &amp; Web Mobile</w:t>
                            </w:r>
                          </w:p>
                          <w:p w14:paraId="75BD82DF" w14:textId="52D876D0" w:rsidR="00EC0FF0" w:rsidRPr="000570A8" w:rsidRDefault="004C15E7" w:rsidP="00865A20">
                            <w:pPr>
                              <w:spacing w:after="120"/>
                              <w:ind w:left="142" w:right="357"/>
                              <w:jc w:val="right"/>
                              <w:rPr>
                                <w:rFonts w:ascii="Ubuntu Medium" w:hAnsi="Ubuntu Medium"/>
                                <w:color w:val="FFFFFF" w:themeColor="background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Ubuntu Medium" w:hAnsi="Ubuntu Medium"/>
                                <w:color w:val="FFFFFF" w:themeColor="background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PHP et SQL</w:t>
                            </w:r>
                            <w:r w:rsidR="006A7875">
                              <w:rPr>
                                <w:rFonts w:ascii="Ubuntu Medium" w:hAnsi="Ubuntu Medium"/>
                                <w:color w:val="FFFFFF" w:themeColor="background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Niveau 2</w:t>
                            </w:r>
                          </w:p>
                          <w:p w14:paraId="0252A166" w14:textId="31384AAB" w:rsidR="00EC0FF0" w:rsidRPr="00EC0FF0" w:rsidRDefault="002058F9" w:rsidP="00865A20">
                            <w:pPr>
                              <w:spacing w:after="120"/>
                              <w:ind w:left="142" w:right="357"/>
                              <w:jc w:val="right"/>
                              <w:rPr>
                                <w:rFonts w:ascii="Ubuntu Medium" w:hAnsi="Ubuntu Medium"/>
                                <w:color w:val="17406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Pr>
                                <w:rFonts w:ascii="Ubuntu Medium" w:hAnsi="Ubuntu Medium"/>
                                <w:color w:val="FFFFFF" w:themeColor="background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Medoo</w:t>
                            </w:r>
                            <w:proofErr w:type="spellEnd"/>
                            <w:r>
                              <w:rPr>
                                <w:rFonts w:ascii="Ubuntu Medium" w:hAnsi="Ubuntu Medium"/>
                                <w:color w:val="FFFFFF" w:themeColor="background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Votre 1</w:t>
                            </w:r>
                            <w:r w:rsidRPr="002058F9">
                              <w:rPr>
                                <w:rFonts w:ascii="Ubuntu Medium" w:hAnsi="Ubuntu Medium"/>
                                <w:color w:val="FFFFFF" w:themeColor="background1"/>
                                <w:sz w:val="28"/>
                                <w:szCs w:val="28"/>
                                <w:vertAlign w:val="super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er</w:t>
                            </w:r>
                            <w:r>
                              <w:rPr>
                                <w:rFonts w:ascii="Ubuntu Medium" w:hAnsi="Ubuntu Medium"/>
                                <w:color w:val="FFFFFF" w:themeColor="background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Pr>
                                <w:rFonts w:ascii="Ubuntu Medium" w:hAnsi="Ubuntu Medium"/>
                                <w:color w:val="FFFFFF" w:themeColor="background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framework</w:t>
                            </w:r>
                            <w:proofErr w:type="spellEnd"/>
                            <w:r>
                              <w:rPr>
                                <w:rFonts w:ascii="Ubuntu Medium" w:hAnsi="Ubuntu Medium"/>
                                <w:color w:val="FFFFFF" w:themeColor="background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PHP</w:t>
                            </w:r>
                          </w:p>
                        </w:txbxContent>
                      </v:textbox>
                    </v:shape>
                  </w:pict>
                </mc:Fallback>
              </mc:AlternateContent>
            </w:r>
            <w:r w:rsidR="008D2DE5" w:rsidRPr="0041428F">
              <w:rPr>
                <w:noProof/>
                <w:color w:val="000000" w:themeColor="text1"/>
                <w:lang w:bidi="fr-FR"/>
              </w:rPr>
              <mc:AlternateContent>
                <mc:Choice Requires="wps">
                  <w:drawing>
                    <wp:inline distT="0" distB="0" distL="0" distR="0" wp14:anchorId="0DFEC7C5" wp14:editId="02428971">
                      <wp:extent cx="3030071" cy="407670"/>
                      <wp:effectExtent l="0" t="0" r="0" b="0"/>
                      <wp:docPr id="18" name="Forme 61">
                        <a:extLst xmlns:a="http://schemas.openxmlformats.org/drawingml/2006/main">
                          <a:ext uri="{FF2B5EF4-FFF2-40B4-BE49-F238E27FC236}">
                            <a16:creationId xmlns:a16="http://schemas.microsoft.com/office/drawing/2014/main" id="{9DA099E0-27DA-42BD-9D42-E4CA07B78FDD}"/>
                          </a:ext>
                        </a:extLst>
                      </wp:docPr>
                      <wp:cNvGraphicFramePr/>
                      <a:graphic xmlns:a="http://schemas.openxmlformats.org/drawingml/2006/main">
                        <a:graphicData uri="http://schemas.microsoft.com/office/word/2010/wordprocessingShape">
                          <wps:wsp>
                            <wps:cNvSpPr/>
                            <wps:spPr>
                              <a:xfrm>
                                <a:off x="0" y="0"/>
                                <a:ext cx="3030071" cy="407670"/>
                              </a:xfrm>
                              <a:prstGeom prst="rect">
                                <a:avLst/>
                              </a:prstGeom>
                              <a:ln w="38100">
                                <a:noFill/>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 xmlns:lc="http://schemas.openxmlformats.org/drawingml/2006/lockedCanvas" xmlns:ma14="http://schemas.microsoft.com/office/mac/drawingml/2011/main" val="1"/>
                                </a:ext>
                              </a:extLst>
                            </wps:spPr>
                            <wps:txbx>
                              <w:txbxContent>
                                <w:p w14:paraId="0BB3C7A4" w14:textId="77777777" w:rsidR="008D2DE5" w:rsidRPr="00AA089B" w:rsidRDefault="003F6593" w:rsidP="008D2DE5">
                                  <w:pPr>
                                    <w:pStyle w:val="Logo"/>
                                  </w:pPr>
                                  <w:r>
                                    <w:rPr>
                                      <w:noProof/>
                                      <w:lang w:bidi="fr-FR"/>
                                    </w:rPr>
                                    <w:drawing>
                                      <wp:inline distT="0" distB="0" distL="0" distR="0" wp14:anchorId="49A6F521" wp14:editId="2516C0FE">
                                        <wp:extent cx="2943225" cy="1295400"/>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43225" cy="1295400"/>
                                                </a:xfrm>
                                                <a:prstGeom prst="rect">
                                                  <a:avLst/>
                                                </a:prstGeom>
                                                <a:noFill/>
                                                <a:ln>
                                                  <a:noFill/>
                                                </a:ln>
                                              </pic:spPr>
                                            </pic:pic>
                                          </a:graphicData>
                                        </a:graphic>
                                      </wp:inline>
                                    </w:drawing>
                                  </w:r>
                                  <w:r w:rsidR="00FE7C2F" w:rsidRPr="00FE7C2F">
                                    <w:rPr>
                                      <w:noProof/>
                                    </w:rPr>
                                    <w:t xml:space="preserve"> </w:t>
                                  </w:r>
                                  <w:r w:rsidR="008D2DE5" w:rsidRPr="00AA089B">
                                    <w:rPr>
                                      <w:lang w:bidi="fr-FR"/>
                                    </w:rPr>
                                    <w:t xml:space="preserve"> </w:t>
                                  </w:r>
                                </w:p>
                              </w:txbxContent>
                            </wps:txbx>
                            <wps:bodyPr wrap="square" lIns="19050" tIns="19050" rIns="19050" bIns="19050" anchor="ctr">
                              <a:spAutoFit/>
                            </wps:bodyPr>
                          </wps:wsp>
                        </a:graphicData>
                      </a:graphic>
                    </wp:inline>
                  </w:drawing>
                </mc:Choice>
                <mc:Fallback>
                  <w:pict>
                    <v:rect w14:anchorId="0DFEC7C5" id="Forme 61" o:spid="_x0000_s1027" style="width:238.6pt;height:32.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" filled="f" stroked="f" strokeweight="3pt">
                      <v:stroke miterlimit="4"/>
                      <v:textbox style="mso-fit-shape-to-text:t" inset="1.5pt,1.5pt,1.5pt,1.5pt">
                        <w:txbxContent>
                          <w:p w14:paraId="0BB3C7A4" w14:textId="77777777" w:rsidR="008D2DE5" w:rsidRPr="00AA089B" w:rsidRDefault="003F6593" w:rsidP="008D2DE5">
                            <w:pPr>
                              <w:pStyle w:val="Logo"/>
                            </w:pPr>
                            <w:r>
                              <w:rPr>
                                <w:noProof/>
                                <w:lang w:bidi="fr-FR"/>
                              </w:rPr>
                              <w:drawing>
                                <wp:inline distT="0" distB="0" distL="0" distR="0" wp14:anchorId="49A6F521" wp14:editId="2516C0FE">
                                  <wp:extent cx="2943225" cy="1295400"/>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43225" cy="1295400"/>
                                          </a:xfrm>
                                          <a:prstGeom prst="rect">
                                            <a:avLst/>
                                          </a:prstGeom>
                                          <a:noFill/>
                                          <a:ln>
                                            <a:noFill/>
                                          </a:ln>
                                        </pic:spPr>
                                      </pic:pic>
                                    </a:graphicData>
                                  </a:graphic>
                                </wp:inline>
                              </w:drawing>
                            </w:r>
                            <w:r w:rsidR="00FE7C2F" w:rsidRPr="00FE7C2F">
                              <w:rPr>
                                <w:noProof/>
                              </w:rPr>
                              <w:t xml:space="preserve"> </w:t>
                            </w:r>
                            <w:r w:rsidR="008D2DE5" w:rsidRPr="00AA089B">
                              <w:rPr>
                                <w:lang w:bidi="fr-FR"/>
                              </w:rPr>
                              <w:t xml:space="preserve"> </w:t>
                            </w:r>
                          </w:p>
                        </w:txbxContent>
                      </v:textbox>
                      <w10:anchorlock/>
                    </v:rect>
                  </w:pict>
                </mc:Fallback>
              </mc:AlternateContent>
            </w:r>
          </w:p>
        </w:tc>
      </w:tr>
      <w:tr w:rsidR="008D2DE5" w:rsidRPr="0041428F" w14:paraId="4AAD7BD6" w14:textId="77777777" w:rsidTr="0003004C">
        <w:trPr>
          <w:trHeight w:val="2155"/>
        </w:trPr>
        <w:tc>
          <w:tcPr>
            <w:tcW w:w="11713" w:type="dxa"/>
            <w:vAlign w:val="bottom"/>
          </w:tcPr>
          <w:p w14:paraId="298A1D60" w14:textId="77777777" w:rsidR="008D2DE5" w:rsidRPr="00DD28EC" w:rsidRDefault="000C392F" w:rsidP="008D2DE5">
            <w:pPr>
              <w:pStyle w:val="Coordonnes"/>
              <w:spacing w:before="100" w:beforeAutospacing="1" w:after="100" w:afterAutospacing="1"/>
              <w:rPr>
                <w:rFonts w:ascii="Ubuntu Medium" w:hAnsi="Ubuntu Medium" w:cs="Aharoni"/>
                <w:color w:val="DBEFF9" w:themeColor="background2"/>
                <w:szCs w:val="24"/>
              </w:rPr>
            </w:pPr>
            <w:hyperlink r:id="rId12" w:history="1">
              <w:r w:rsidR="00110E06" w:rsidRPr="00DD28EC">
                <w:rPr>
                  <w:rStyle w:val="Lienhypertexte"/>
                  <w:rFonts w:ascii="Ubuntu Medium" w:hAnsi="Ubuntu Medium" w:cs="Aharoni"/>
                  <w:color w:val="DBEFF9" w:themeColor="background2"/>
                  <w:szCs w:val="24"/>
                </w:rPr>
                <w:t>https://formation.astroware-conception.com</w:t>
              </w:r>
            </w:hyperlink>
          </w:p>
          <w:p w14:paraId="3295C378" w14:textId="77777777" w:rsidR="008D2DE5" w:rsidRPr="00DD28EC" w:rsidRDefault="000C392F" w:rsidP="008D2DE5">
            <w:pPr>
              <w:pStyle w:val="Coordonnes"/>
              <w:spacing w:before="100" w:beforeAutospacing="1" w:after="100" w:afterAutospacing="1"/>
              <w:rPr>
                <w:rFonts w:ascii="Ubuntu Medium" w:hAnsi="Ubuntu Medium" w:cs="Aharoni"/>
                <w:color w:val="DBEFF9" w:themeColor="background2"/>
                <w:szCs w:val="24"/>
              </w:rPr>
            </w:pPr>
            <w:hyperlink r:id="rId13" w:history="1">
              <w:r w:rsidR="008D2DE5" w:rsidRPr="00DD28EC">
                <w:rPr>
                  <w:rStyle w:val="Lienhypertexte"/>
                  <w:rFonts w:ascii="Ubuntu Medium" w:hAnsi="Ubuntu Medium" w:cs="Aharoni"/>
                  <w:color w:val="DBEFF9" w:themeColor="background2"/>
                  <w:szCs w:val="24"/>
                </w:rPr>
                <w:t>contact@astroware-conception.com</w:t>
              </w:r>
            </w:hyperlink>
          </w:p>
          <w:p w14:paraId="36789308" w14:textId="77777777" w:rsidR="008D2DE5" w:rsidRPr="008D2DE5" w:rsidRDefault="008D2DE5" w:rsidP="008D2DE5">
            <w:pPr>
              <w:pStyle w:val="Coordonnes"/>
              <w:spacing w:before="100" w:beforeAutospacing="1" w:after="100" w:afterAutospacing="1"/>
            </w:pPr>
          </w:p>
        </w:tc>
      </w:tr>
    </w:tbl>
    <w:p w14:paraId="7C74AA17" w14:textId="77777777" w:rsidR="00A66B18" w:rsidRDefault="00A66B18"/>
    <w:p w14:paraId="0C9C8C4F" w14:textId="1ACF60B4" w:rsidR="004C15E7" w:rsidRPr="00EF7AD1" w:rsidRDefault="002058F9" w:rsidP="00EF7AD1">
      <w:pPr>
        <w:pStyle w:val="Titre1"/>
        <w:jc w:val="center"/>
        <w:rPr>
          <w:sz w:val="52"/>
          <w:szCs w:val="52"/>
        </w:rPr>
      </w:pPr>
      <w:r w:rsidRPr="002058F9">
        <w:rPr>
          <w:sz w:val="52"/>
          <w:szCs w:val="52"/>
        </w:rPr>
        <w:t>Medoo, un framework ultra léger</w:t>
      </w:r>
    </w:p>
    <w:p w14:paraId="6CBF625A" w14:textId="0649A7A4" w:rsidR="004C15E7" w:rsidRDefault="004C15E7" w:rsidP="004C15E7">
      <w:r>
        <w:t xml:space="preserve">Jusqu’à présent vous </w:t>
      </w:r>
      <w:r w:rsidR="002058F9">
        <w:t xml:space="preserve">avez appris à écrire vous-mêmes, à la main, vos requêtes à la base de données depuis PHP, en utilisant soit </w:t>
      </w:r>
      <w:proofErr w:type="spellStart"/>
      <w:r w:rsidR="00EF7AD1">
        <w:t>mysql</w:t>
      </w:r>
      <w:r w:rsidR="002058F9">
        <w:t>i</w:t>
      </w:r>
      <w:proofErr w:type="spellEnd"/>
      <w:r w:rsidR="002058F9">
        <w:t xml:space="preserve"> soit PDO</w:t>
      </w:r>
      <w:r>
        <w:t>.</w:t>
      </w:r>
      <w:r w:rsidR="002058F9">
        <w:t xml:space="preserve"> C’est la base et ces connaissances sont donc indispensables. Néanmoins, pour se faciliter la tâche et pour fiabiliser cette étape, on a pour habitude d’utiliser des </w:t>
      </w:r>
      <w:proofErr w:type="spellStart"/>
      <w:r w:rsidR="002058F9">
        <w:t>framework</w:t>
      </w:r>
      <w:proofErr w:type="spellEnd"/>
      <w:r w:rsidR="002058F9">
        <w:t xml:space="preserve">. Les gros </w:t>
      </w:r>
      <w:proofErr w:type="spellStart"/>
      <w:r w:rsidR="002058F9">
        <w:t>framework</w:t>
      </w:r>
      <w:proofErr w:type="spellEnd"/>
      <w:r w:rsidR="002058F9">
        <w:t xml:space="preserve"> MVC que nous utiliserons plus tard dans la formation (</w:t>
      </w:r>
      <w:proofErr w:type="spellStart"/>
      <w:r w:rsidR="002058F9">
        <w:t>CodeIgniter</w:t>
      </w:r>
      <w:proofErr w:type="spellEnd"/>
      <w:r w:rsidR="002058F9">
        <w:t xml:space="preserve">, </w:t>
      </w:r>
      <w:proofErr w:type="spellStart"/>
      <w:r w:rsidR="002058F9">
        <w:t>Laravel</w:t>
      </w:r>
      <w:proofErr w:type="spellEnd"/>
      <w:r w:rsidR="002058F9">
        <w:t xml:space="preserve"> ou Symfony) embarquent leur propre </w:t>
      </w:r>
      <w:r w:rsidR="002058F9" w:rsidRPr="00EF7AD1">
        <w:rPr>
          <w:b/>
          <w:bCs/>
        </w:rPr>
        <w:t>ORM</w:t>
      </w:r>
      <w:r w:rsidR="002058F9">
        <w:t xml:space="preserve"> (Mapping Objet-Relationnel) servant d’interface entre la base de données et l’application</w:t>
      </w:r>
      <w:r w:rsidR="00EF7AD1">
        <w:t xml:space="preserve"> que vous écrivez</w:t>
      </w:r>
      <w:r w:rsidR="001C61B6">
        <w:t xml:space="preserve">, vous apprendrez à les utiliser car ils participent grandement au succès de ces </w:t>
      </w:r>
      <w:proofErr w:type="spellStart"/>
      <w:r w:rsidR="001C61B6">
        <w:t>frameworks</w:t>
      </w:r>
      <w:proofErr w:type="spellEnd"/>
      <w:r w:rsidR="001C61B6">
        <w:t>.</w:t>
      </w:r>
    </w:p>
    <w:p w14:paraId="01E197AF" w14:textId="13AAC773" w:rsidR="001C61B6" w:rsidRPr="001C61B6" w:rsidRDefault="001C61B6" w:rsidP="004C15E7">
      <w:pPr>
        <w:rPr>
          <w:b/>
          <w:bCs/>
        </w:rPr>
      </w:pPr>
      <w:r w:rsidRPr="001C61B6">
        <w:rPr>
          <w:b/>
          <w:bCs/>
        </w:rPr>
        <w:t>Dans le cadre de cet exercice nous allons apprendre à utiliser un micro-</w:t>
      </w:r>
      <w:proofErr w:type="spellStart"/>
      <w:r w:rsidRPr="001C61B6">
        <w:rPr>
          <w:b/>
          <w:bCs/>
        </w:rPr>
        <w:t>framework</w:t>
      </w:r>
      <w:proofErr w:type="spellEnd"/>
      <w:r w:rsidRPr="001C61B6">
        <w:rPr>
          <w:b/>
          <w:bCs/>
        </w:rPr>
        <w:t xml:space="preserve"> ultra léger </w:t>
      </w:r>
      <w:r w:rsidR="00EF7AD1">
        <w:rPr>
          <w:b/>
          <w:bCs/>
        </w:rPr>
        <w:t>dédiés</w:t>
      </w:r>
      <w:r w:rsidRPr="001C61B6">
        <w:rPr>
          <w:b/>
          <w:bCs/>
        </w:rPr>
        <w:t xml:space="preserve"> </w:t>
      </w:r>
      <w:r w:rsidR="00EF7AD1">
        <w:rPr>
          <w:b/>
          <w:bCs/>
        </w:rPr>
        <w:t>aux</w:t>
      </w:r>
      <w:r w:rsidRPr="001C61B6">
        <w:rPr>
          <w:b/>
          <w:bCs/>
        </w:rPr>
        <w:t xml:space="preserve"> accès à la base de données – </w:t>
      </w:r>
      <w:proofErr w:type="spellStart"/>
      <w:r w:rsidRPr="001C61B6">
        <w:rPr>
          <w:b/>
          <w:bCs/>
        </w:rPr>
        <w:t>Medoo</w:t>
      </w:r>
      <w:proofErr w:type="spellEnd"/>
      <w:r w:rsidRPr="001C61B6">
        <w:rPr>
          <w:b/>
          <w:bCs/>
        </w:rPr>
        <w:t>.</w:t>
      </w:r>
    </w:p>
    <w:p w14:paraId="2B16E6DC" w14:textId="5A131E73" w:rsidR="004C15E7" w:rsidRDefault="001C61B6" w:rsidP="004C15E7">
      <w:pPr>
        <w:pStyle w:val="Titre"/>
      </w:pPr>
      <w:r>
        <w:t xml:space="preserve">Présentation de </w:t>
      </w:r>
      <w:proofErr w:type="spellStart"/>
      <w:r>
        <w:t>Medoo</w:t>
      </w:r>
      <w:proofErr w:type="spellEnd"/>
      <w:r w:rsidR="004C15E7">
        <w:t> :</w:t>
      </w:r>
    </w:p>
    <w:p w14:paraId="69D7F730" w14:textId="1E14EB2D" w:rsidR="004C15E7" w:rsidRPr="005B2B8B" w:rsidRDefault="001C61B6" w:rsidP="00591FFB">
      <w:pPr>
        <w:rPr>
          <w:b/>
          <w:bCs/>
        </w:rPr>
      </w:pPr>
      <w:r w:rsidRPr="005B2B8B">
        <w:rPr>
          <w:b/>
          <w:bCs/>
        </w:rPr>
        <w:t xml:space="preserve">On parle de </w:t>
      </w:r>
      <w:proofErr w:type="spellStart"/>
      <w:r w:rsidRPr="005B2B8B">
        <w:rPr>
          <w:b/>
          <w:bCs/>
        </w:rPr>
        <w:t>framework</w:t>
      </w:r>
      <w:proofErr w:type="spellEnd"/>
      <w:r w:rsidRPr="005B2B8B">
        <w:rPr>
          <w:b/>
          <w:bCs/>
        </w:rPr>
        <w:t xml:space="preserve">, mais un </w:t>
      </w:r>
      <w:proofErr w:type="spellStart"/>
      <w:r w:rsidRPr="005B2B8B">
        <w:rPr>
          <w:b/>
          <w:bCs/>
        </w:rPr>
        <w:t>framework</w:t>
      </w:r>
      <w:proofErr w:type="spellEnd"/>
      <w:r w:rsidRPr="005B2B8B">
        <w:rPr>
          <w:b/>
          <w:bCs/>
        </w:rPr>
        <w:t>, ça consiste en quoi ?</w:t>
      </w:r>
    </w:p>
    <w:p w14:paraId="238EEB46" w14:textId="519FE6D3" w:rsidR="00591FFB" w:rsidRDefault="00591FFB" w:rsidP="00591FFB">
      <w:r>
        <w:t xml:space="preserve">Dans le cas présent, l’intégralité de </w:t>
      </w:r>
      <w:proofErr w:type="spellStart"/>
      <w:r w:rsidRPr="00AE78FD">
        <w:rPr>
          <w:b/>
          <w:bCs/>
        </w:rPr>
        <w:t>Medoo</w:t>
      </w:r>
      <w:proofErr w:type="spellEnd"/>
      <w:r>
        <w:t xml:space="preserve"> tient en un seul fichier pesant moins de 40ko. En incluant ce fichier dans votre projet PHP </w:t>
      </w:r>
      <w:r w:rsidR="00EF7AD1">
        <w:t>vous</w:t>
      </w:r>
      <w:r>
        <w:t xml:space="preserve"> profiterez de toute la puissance de </w:t>
      </w:r>
      <w:proofErr w:type="spellStart"/>
      <w:r w:rsidRPr="005B2B8B">
        <w:rPr>
          <w:b/>
          <w:bCs/>
        </w:rPr>
        <w:t>Medoo</w:t>
      </w:r>
      <w:proofErr w:type="spellEnd"/>
      <w:r>
        <w:t xml:space="preserve">. Du fait qu’il soit hyper spécialisé dans un seul domaine (les bases de données), ses 40ko font de </w:t>
      </w:r>
      <w:proofErr w:type="spellStart"/>
      <w:r w:rsidRPr="005B2B8B">
        <w:rPr>
          <w:b/>
          <w:bCs/>
        </w:rPr>
        <w:t>Medoo</w:t>
      </w:r>
      <w:proofErr w:type="spellEnd"/>
      <w:r>
        <w:t xml:space="preserve"> l’un des </w:t>
      </w:r>
      <w:proofErr w:type="spellStart"/>
      <w:r>
        <w:t>frameworks</w:t>
      </w:r>
      <w:proofErr w:type="spellEnd"/>
      <w:r>
        <w:t xml:space="preserve"> les plus légers existants, en comparaison des </w:t>
      </w:r>
      <w:proofErr w:type="spellStart"/>
      <w:r>
        <w:t>frameworks</w:t>
      </w:r>
      <w:proofErr w:type="spellEnd"/>
      <w:r>
        <w:t xml:space="preserve"> MVC habituels pesant souvent plusieurs Mo.</w:t>
      </w:r>
    </w:p>
    <w:p w14:paraId="5B116A6D" w14:textId="50F3D708" w:rsidR="002B620E" w:rsidRDefault="002B620E" w:rsidP="00591FFB">
      <w:r>
        <w:t xml:space="preserve">Lien vers la page </w:t>
      </w:r>
      <w:proofErr w:type="spellStart"/>
      <w:r w:rsidRPr="005B2B8B">
        <w:rPr>
          <w:b/>
          <w:bCs/>
        </w:rPr>
        <w:t>Get</w:t>
      </w:r>
      <w:proofErr w:type="spellEnd"/>
      <w:r w:rsidRPr="005B2B8B">
        <w:rPr>
          <w:b/>
          <w:bCs/>
        </w:rPr>
        <w:t xml:space="preserve"> </w:t>
      </w:r>
      <w:proofErr w:type="spellStart"/>
      <w:r w:rsidRPr="005B2B8B">
        <w:rPr>
          <w:b/>
          <w:bCs/>
        </w:rPr>
        <w:t>started</w:t>
      </w:r>
      <w:proofErr w:type="spellEnd"/>
      <w:r>
        <w:t xml:space="preserve"> de </w:t>
      </w:r>
      <w:proofErr w:type="spellStart"/>
      <w:r w:rsidRPr="00EF7AD1">
        <w:rPr>
          <w:b/>
          <w:bCs/>
        </w:rPr>
        <w:t>Med</w:t>
      </w:r>
      <w:r w:rsidR="00EF7AD1" w:rsidRPr="00EF7AD1">
        <w:rPr>
          <w:b/>
          <w:bCs/>
        </w:rPr>
        <w:t>o</w:t>
      </w:r>
      <w:r w:rsidRPr="00EF7AD1">
        <w:rPr>
          <w:b/>
          <w:bCs/>
        </w:rPr>
        <w:t>o</w:t>
      </w:r>
      <w:proofErr w:type="spellEnd"/>
      <w:r>
        <w:t xml:space="preserve"> : </w:t>
      </w:r>
      <w:hyperlink r:id="rId14" w:history="1">
        <w:r w:rsidRPr="002824AA">
          <w:rPr>
            <w:rStyle w:val="Lienhypertexte"/>
          </w:rPr>
          <w:t>https://medoo.in/api/new</w:t>
        </w:r>
      </w:hyperlink>
    </w:p>
    <w:p w14:paraId="0AC180DB" w14:textId="0F003A3A" w:rsidR="00591FFB" w:rsidRDefault="00AE78FD" w:rsidP="00591FFB">
      <w:r>
        <w:rPr>
          <w:noProof/>
        </w:rPr>
        <mc:AlternateContent>
          <mc:Choice Requires="wps">
            <w:drawing>
              <wp:anchor distT="118745" distB="118745" distL="114300" distR="114300" simplePos="0" relativeHeight="251661312" behindDoc="0" locked="0" layoutInCell="0" allowOverlap="1" wp14:anchorId="5332B4A3" wp14:editId="21211F75">
                <wp:simplePos x="0" y="0"/>
                <wp:positionH relativeFrom="column">
                  <wp:posOffset>476250</wp:posOffset>
                </wp:positionH>
                <wp:positionV relativeFrom="paragraph">
                  <wp:posOffset>546735</wp:posOffset>
                </wp:positionV>
                <wp:extent cx="3657600" cy="947420"/>
                <wp:effectExtent l="0" t="0" r="0" b="0"/>
                <wp:wrapTopAndBottom/>
                <wp:docPr id="69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947420"/>
                        </a:xfrm>
                        <a:prstGeom prst="rect">
                          <a:avLst/>
                        </a:prstGeom>
                        <a:noFill/>
                        <a:extLst>
                          <a:ext uri="{53640926-AAD7-44D8-BBD7-CCE9431645EC}">
                            <a14:shadowObscured xmlns:a14="http://schemas.microsoft.com/office/drawing/2010/main" val="1"/>
                          </a:ext>
                        </a:extLst>
                      </wps:spPr>
                      <wps:txbx>
                        <w:txbxContent>
                          <w:p w14:paraId="4CD11D2E" w14:textId="377382DE" w:rsidR="00AE78FD" w:rsidRDefault="00AE78FD" w:rsidP="00AE78FD">
                            <w:pPr>
                              <w:pBdr>
                                <w:left w:val="single" w:sz="12" w:space="9" w:color="17406D" w:themeColor="accent1"/>
                              </w:pBdr>
                              <w:spacing w:after="0"/>
                            </w:pPr>
                            <w:proofErr w:type="spellStart"/>
                            <w:proofErr w:type="gramStart"/>
                            <w:r>
                              <w:t>include</w:t>
                            </w:r>
                            <w:proofErr w:type="gramEnd"/>
                            <w:r>
                              <w:t>_once</w:t>
                            </w:r>
                            <w:proofErr w:type="spellEnd"/>
                            <w:r>
                              <w:t xml:space="preserve"> ("</w:t>
                            </w:r>
                            <w:proofErr w:type="spellStart"/>
                            <w:r>
                              <w:t>Medoo.php</w:t>
                            </w:r>
                            <w:proofErr w:type="spellEnd"/>
                            <w:r>
                              <w:t>");</w:t>
                            </w:r>
                          </w:p>
                          <w:p w14:paraId="08FB80B0" w14:textId="0D595737" w:rsidR="00AE78FD" w:rsidRDefault="00AE78FD" w:rsidP="00AE78FD">
                            <w:pPr>
                              <w:pBdr>
                                <w:left w:val="single" w:sz="12" w:space="9" w:color="17406D" w:themeColor="accent1"/>
                              </w:pBdr>
                              <w:spacing w:after="0"/>
                            </w:pPr>
                            <w:proofErr w:type="gramStart"/>
                            <w:r>
                              <w:t>use</w:t>
                            </w:r>
                            <w:proofErr w:type="gramEnd"/>
                            <w:r>
                              <w:t xml:space="preserve"> </w:t>
                            </w:r>
                            <w:proofErr w:type="spellStart"/>
                            <w:r>
                              <w:t>Medoo</w:t>
                            </w:r>
                            <w:proofErr w:type="spellEnd"/>
                            <w:r>
                              <w:t>\</w:t>
                            </w:r>
                            <w:proofErr w:type="spellStart"/>
                            <w:r>
                              <w:t>Medoo</w:t>
                            </w:r>
                            <w:proofErr w:type="spellEnd"/>
                            <w:r>
                              <w:t>;</w:t>
                            </w:r>
                          </w:p>
                        </w:txbxContent>
                      </wps:txbx>
                      <wps:bodyPr rot="0" vert="horz" wrap="square" lIns="91440" tIns="45720" rIns="91440" bIns="45720" anchor="t" anchorCtr="0" upright="1">
                        <a:spAutoFit/>
                      </wps:bodyPr>
                    </wps:wsp>
                  </a:graphicData>
                </a:graphic>
                <wp14:sizeRelH relativeFrom="margin">
                  <wp14:pctWidth>59400</wp14:pctWidth>
                </wp14:sizeRelH>
                <wp14:sizeRelV relativeFrom="page">
                  <wp14:pctHeight>20000</wp14:pctHeight>
                </wp14:sizeRelV>
              </wp:anchor>
            </w:drawing>
          </mc:Choice>
          <mc:Fallback>
            <w:pict>
              <v:shape w14:anchorId="5332B4A3" id="_x0000_s1028" type="#_x0000_t202" style="position:absolute;left:0;text-align:left;margin-left:37.5pt;margin-top:43.05pt;width:4in;height:74.6pt;z-index:251661312;visibility:visible;mso-wrap-style:square;mso-width-percent:594;mso-height-percent:200;mso-wrap-distance-left:9pt;mso-wrap-distance-top:9.35pt;mso-wrap-distance-right:9pt;mso-wrap-distance-bottom:9.35pt;mso-position-horizontal:absolute;mso-position-horizontal-relative:text;mso-position-vertical:absolute;mso-position-vertical-relative:text;mso-width-percent:594;mso-height-percent:20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" o:allowincell="f" filled="f" stroked="f">
                <v:textbox style="mso-fit-shape-to-text:t">
                  <w:txbxContent>
                    <w:p w14:paraId="4CD11D2E" w14:textId="377382DE" w:rsidR="00AE78FD" w:rsidRDefault="00AE78FD" w:rsidP="00AE78FD">
                      <w:pPr>
                        <w:pBdr>
                          <w:left w:val="single" w:sz="12" w:space="9" w:color="17406D" w:themeColor="accent1"/>
                        </w:pBdr>
                        <w:spacing w:after="0"/>
                      </w:pPr>
                      <w:proofErr w:type="spellStart"/>
                      <w:proofErr w:type="gramStart"/>
                      <w:r>
                        <w:t>include</w:t>
                      </w:r>
                      <w:proofErr w:type="gramEnd"/>
                      <w:r>
                        <w:t>_once</w:t>
                      </w:r>
                      <w:proofErr w:type="spellEnd"/>
                      <w:r>
                        <w:t xml:space="preserve"> ("</w:t>
                      </w:r>
                      <w:proofErr w:type="spellStart"/>
                      <w:r>
                        <w:t>Medoo.php</w:t>
                      </w:r>
                      <w:proofErr w:type="spellEnd"/>
                      <w:r>
                        <w:t>");</w:t>
                      </w:r>
                    </w:p>
                    <w:p w14:paraId="08FB80B0" w14:textId="0D595737" w:rsidR="00AE78FD" w:rsidRDefault="00AE78FD" w:rsidP="00AE78FD">
                      <w:pPr>
                        <w:pBdr>
                          <w:left w:val="single" w:sz="12" w:space="9" w:color="17406D" w:themeColor="accent1"/>
                        </w:pBdr>
                        <w:spacing w:after="0"/>
                      </w:pPr>
                      <w:proofErr w:type="gramStart"/>
                      <w:r>
                        <w:t>use</w:t>
                      </w:r>
                      <w:proofErr w:type="gramEnd"/>
                      <w:r>
                        <w:t xml:space="preserve"> </w:t>
                      </w:r>
                      <w:proofErr w:type="spellStart"/>
                      <w:r>
                        <w:t>Medoo</w:t>
                      </w:r>
                      <w:proofErr w:type="spellEnd"/>
                      <w:r>
                        <w:t>\</w:t>
                      </w:r>
                      <w:proofErr w:type="spellStart"/>
                      <w:r>
                        <w:t>Medoo</w:t>
                      </w:r>
                      <w:proofErr w:type="spellEnd"/>
                      <w:r>
                        <w:t>;</w:t>
                      </w:r>
                    </w:p>
                  </w:txbxContent>
                </v:textbox>
                <w10:wrap type="topAndBottom"/>
              </v:shape>
            </w:pict>
          </mc:Fallback>
        </mc:AlternateContent>
      </w:r>
      <w:r>
        <w:t xml:space="preserve">Commencez donc par copier le fichier </w:t>
      </w:r>
      <w:proofErr w:type="spellStart"/>
      <w:r>
        <w:t>Medoo.php</w:t>
      </w:r>
      <w:proofErr w:type="spellEnd"/>
      <w:r>
        <w:t xml:space="preserve"> dans votre projet, puis, dans votre fichier PHP, vous ajouterez les lignes suivantes :</w:t>
      </w:r>
    </w:p>
    <w:p w14:paraId="46EA4A5C" w14:textId="028E167E" w:rsidR="00AE78FD" w:rsidRDefault="00AE78FD" w:rsidP="00591FFB">
      <w:r>
        <w:t xml:space="preserve">A partir de là, vous pourrez faire appel aux classes définies par </w:t>
      </w:r>
      <w:proofErr w:type="spellStart"/>
      <w:r w:rsidRPr="005B2B8B">
        <w:rPr>
          <w:b/>
          <w:bCs/>
        </w:rPr>
        <w:t>Medoo</w:t>
      </w:r>
      <w:proofErr w:type="spellEnd"/>
      <w:r>
        <w:t>.</w:t>
      </w:r>
    </w:p>
    <w:p w14:paraId="2001A349" w14:textId="04FFB950" w:rsidR="00AE78FD" w:rsidRDefault="002B620E" w:rsidP="00591FFB">
      <w:r>
        <w:rPr>
          <w:noProof/>
        </w:rPr>
        <w:lastRenderedPageBreak/>
        <mc:AlternateContent>
          <mc:Choice Requires="wps">
            <w:drawing>
              <wp:anchor distT="118745" distB="118745" distL="114300" distR="114300" simplePos="0" relativeHeight="251663360" behindDoc="0" locked="0" layoutInCell="0" allowOverlap="1" wp14:anchorId="61945612" wp14:editId="38E4B083">
                <wp:simplePos x="0" y="0"/>
                <wp:positionH relativeFrom="column">
                  <wp:posOffset>514350</wp:posOffset>
                </wp:positionH>
                <wp:positionV relativeFrom="paragraph">
                  <wp:posOffset>516255</wp:posOffset>
                </wp:positionV>
                <wp:extent cx="5229225" cy="947420"/>
                <wp:effectExtent l="0" t="0" r="0" b="0"/>
                <wp:wrapTopAndBottom/>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9225" cy="947420"/>
                        </a:xfrm>
                        <a:prstGeom prst="rect">
                          <a:avLst/>
                        </a:prstGeom>
                        <a:noFill/>
                        <a:extLst>
                          <a:ext uri="{53640926-AAD7-44D8-BBD7-CCE9431645EC}">
                            <a14:shadowObscured xmlns:a14="http://schemas.microsoft.com/office/drawing/2010/main" val="1"/>
                          </a:ext>
                        </a:extLst>
                      </wps:spPr>
                      <wps:txbx>
                        <w:txbxContent>
                          <w:p w14:paraId="3C6D8793" w14:textId="746FA61A" w:rsidR="00AE78FD" w:rsidRPr="002B620E" w:rsidRDefault="00AE78FD" w:rsidP="00AE78FD">
                            <w:pPr>
                              <w:pBdr>
                                <w:left w:val="single" w:sz="12" w:space="9" w:color="17406D" w:themeColor="accent1"/>
                              </w:pBdr>
                              <w:spacing w:after="0"/>
                              <w:rPr>
                                <w:color w:val="112F51" w:themeColor="accent1" w:themeShade="BF"/>
                                <w:szCs w:val="24"/>
                              </w:rPr>
                            </w:pPr>
                            <w:r w:rsidRPr="002B620E">
                              <w:rPr>
                                <w:color w:val="112F51" w:themeColor="accent1" w:themeShade="BF"/>
                                <w:szCs w:val="24"/>
                              </w:rPr>
                              <w:t>// Initiali</w:t>
                            </w:r>
                            <w:r w:rsidRPr="002B620E">
                              <w:rPr>
                                <w:color w:val="112F51" w:themeColor="accent1" w:themeShade="BF"/>
                                <w:szCs w:val="24"/>
                              </w:rPr>
                              <w:t>sation</w:t>
                            </w:r>
                          </w:p>
                          <w:p w14:paraId="50F6E892" w14:textId="77777777" w:rsidR="00AE78FD" w:rsidRPr="002B620E" w:rsidRDefault="00AE78FD" w:rsidP="00AE78FD">
                            <w:pPr>
                              <w:pBdr>
                                <w:left w:val="single" w:sz="12" w:space="9" w:color="17406D" w:themeColor="accent1"/>
                              </w:pBdr>
                              <w:spacing w:after="0"/>
                              <w:rPr>
                                <w:color w:val="112F51" w:themeColor="accent1" w:themeShade="BF"/>
                                <w:szCs w:val="24"/>
                              </w:rPr>
                            </w:pPr>
                            <w:r w:rsidRPr="002B620E">
                              <w:rPr>
                                <w:color w:val="112F51" w:themeColor="accent1" w:themeShade="BF"/>
                                <w:szCs w:val="24"/>
                              </w:rPr>
                              <w:t>$</w:t>
                            </w:r>
                            <w:proofErr w:type="spellStart"/>
                            <w:r w:rsidRPr="002B620E">
                              <w:rPr>
                                <w:color w:val="112F51" w:themeColor="accent1" w:themeShade="BF"/>
                                <w:szCs w:val="24"/>
                              </w:rPr>
                              <w:t>database</w:t>
                            </w:r>
                            <w:proofErr w:type="spellEnd"/>
                            <w:r w:rsidRPr="002B620E">
                              <w:rPr>
                                <w:color w:val="112F51" w:themeColor="accent1" w:themeShade="BF"/>
                                <w:szCs w:val="24"/>
                              </w:rPr>
                              <w:t xml:space="preserve"> = new </w:t>
                            </w:r>
                            <w:proofErr w:type="spellStart"/>
                            <w:proofErr w:type="gramStart"/>
                            <w:r w:rsidRPr="002B620E">
                              <w:rPr>
                                <w:color w:val="112F51" w:themeColor="accent1" w:themeShade="BF"/>
                                <w:szCs w:val="24"/>
                              </w:rPr>
                              <w:t>Medoo</w:t>
                            </w:r>
                            <w:proofErr w:type="spellEnd"/>
                            <w:r w:rsidRPr="002B620E">
                              <w:rPr>
                                <w:color w:val="112F51" w:themeColor="accent1" w:themeShade="BF"/>
                                <w:szCs w:val="24"/>
                              </w:rPr>
                              <w:t>(</w:t>
                            </w:r>
                            <w:proofErr w:type="gramEnd"/>
                            <w:r w:rsidRPr="002B620E">
                              <w:rPr>
                                <w:color w:val="112F51" w:themeColor="accent1" w:themeShade="BF"/>
                                <w:szCs w:val="24"/>
                              </w:rPr>
                              <w:t>[</w:t>
                            </w:r>
                          </w:p>
                          <w:p w14:paraId="2B44FE89" w14:textId="77777777" w:rsidR="00AE78FD" w:rsidRPr="002B620E" w:rsidRDefault="00AE78FD" w:rsidP="00AE78FD">
                            <w:pPr>
                              <w:pBdr>
                                <w:left w:val="single" w:sz="12" w:space="9" w:color="17406D" w:themeColor="accent1"/>
                              </w:pBdr>
                              <w:spacing w:after="0"/>
                              <w:rPr>
                                <w:color w:val="112F51" w:themeColor="accent1" w:themeShade="BF"/>
                                <w:szCs w:val="24"/>
                              </w:rPr>
                            </w:pPr>
                            <w:r w:rsidRPr="002B620E">
                              <w:rPr>
                                <w:color w:val="112F51" w:themeColor="accent1" w:themeShade="BF"/>
                                <w:szCs w:val="24"/>
                              </w:rPr>
                              <w:t xml:space="preserve">    '</w:t>
                            </w:r>
                            <w:proofErr w:type="spellStart"/>
                            <w:r w:rsidRPr="002B620E">
                              <w:rPr>
                                <w:color w:val="112F51" w:themeColor="accent1" w:themeShade="BF"/>
                                <w:szCs w:val="24"/>
                              </w:rPr>
                              <w:t>database_type</w:t>
                            </w:r>
                            <w:proofErr w:type="spellEnd"/>
                            <w:r w:rsidRPr="002B620E">
                              <w:rPr>
                                <w:color w:val="112F51" w:themeColor="accent1" w:themeShade="BF"/>
                                <w:szCs w:val="24"/>
                              </w:rPr>
                              <w:t>' =&gt; '</w:t>
                            </w:r>
                            <w:proofErr w:type="spellStart"/>
                            <w:r w:rsidRPr="002B620E">
                              <w:rPr>
                                <w:color w:val="112F51" w:themeColor="accent1" w:themeShade="BF"/>
                                <w:szCs w:val="24"/>
                              </w:rPr>
                              <w:t>mysql</w:t>
                            </w:r>
                            <w:proofErr w:type="spellEnd"/>
                            <w:r w:rsidRPr="002B620E">
                              <w:rPr>
                                <w:color w:val="112F51" w:themeColor="accent1" w:themeShade="BF"/>
                                <w:szCs w:val="24"/>
                              </w:rPr>
                              <w:t>',</w:t>
                            </w:r>
                          </w:p>
                          <w:p w14:paraId="10E58AEA" w14:textId="77777777" w:rsidR="00AE78FD" w:rsidRPr="002B620E" w:rsidRDefault="00AE78FD" w:rsidP="00AE78FD">
                            <w:pPr>
                              <w:pBdr>
                                <w:left w:val="single" w:sz="12" w:space="9" w:color="17406D" w:themeColor="accent1"/>
                              </w:pBdr>
                              <w:spacing w:after="0"/>
                              <w:rPr>
                                <w:color w:val="112F51" w:themeColor="accent1" w:themeShade="BF"/>
                                <w:szCs w:val="24"/>
                              </w:rPr>
                            </w:pPr>
                            <w:r w:rsidRPr="002B620E">
                              <w:rPr>
                                <w:color w:val="112F51" w:themeColor="accent1" w:themeShade="BF"/>
                                <w:szCs w:val="24"/>
                              </w:rPr>
                              <w:t xml:space="preserve">    '</w:t>
                            </w:r>
                            <w:proofErr w:type="spellStart"/>
                            <w:r w:rsidRPr="002B620E">
                              <w:rPr>
                                <w:color w:val="112F51" w:themeColor="accent1" w:themeShade="BF"/>
                                <w:szCs w:val="24"/>
                              </w:rPr>
                              <w:t>database_name</w:t>
                            </w:r>
                            <w:proofErr w:type="spellEnd"/>
                            <w:r w:rsidRPr="002B620E">
                              <w:rPr>
                                <w:color w:val="112F51" w:themeColor="accent1" w:themeShade="BF"/>
                                <w:szCs w:val="24"/>
                              </w:rPr>
                              <w:t>' =&gt; '</w:t>
                            </w:r>
                            <w:proofErr w:type="spellStart"/>
                            <w:r w:rsidRPr="002B620E">
                              <w:rPr>
                                <w:color w:val="112F51" w:themeColor="accent1" w:themeShade="BF"/>
                                <w:szCs w:val="24"/>
                              </w:rPr>
                              <w:t>name</w:t>
                            </w:r>
                            <w:proofErr w:type="spellEnd"/>
                            <w:r w:rsidRPr="002B620E">
                              <w:rPr>
                                <w:color w:val="112F51" w:themeColor="accent1" w:themeShade="BF"/>
                                <w:szCs w:val="24"/>
                              </w:rPr>
                              <w:t>',</w:t>
                            </w:r>
                          </w:p>
                          <w:p w14:paraId="510EEEE0" w14:textId="77777777" w:rsidR="00AE78FD" w:rsidRPr="002B620E" w:rsidRDefault="00AE78FD" w:rsidP="00AE78FD">
                            <w:pPr>
                              <w:pBdr>
                                <w:left w:val="single" w:sz="12" w:space="9" w:color="17406D" w:themeColor="accent1"/>
                              </w:pBdr>
                              <w:spacing w:after="0"/>
                              <w:rPr>
                                <w:color w:val="112F51" w:themeColor="accent1" w:themeShade="BF"/>
                                <w:szCs w:val="24"/>
                              </w:rPr>
                            </w:pPr>
                            <w:r w:rsidRPr="002B620E">
                              <w:rPr>
                                <w:color w:val="112F51" w:themeColor="accent1" w:themeShade="BF"/>
                                <w:szCs w:val="24"/>
                              </w:rPr>
                              <w:t xml:space="preserve">    'server' =&gt; 'localhost',</w:t>
                            </w:r>
                          </w:p>
                          <w:p w14:paraId="44EEE63C" w14:textId="77777777" w:rsidR="00AE78FD" w:rsidRPr="002B620E" w:rsidRDefault="00AE78FD" w:rsidP="00AE78FD">
                            <w:pPr>
                              <w:pBdr>
                                <w:left w:val="single" w:sz="12" w:space="9" w:color="17406D" w:themeColor="accent1"/>
                              </w:pBdr>
                              <w:spacing w:after="0"/>
                              <w:rPr>
                                <w:color w:val="112F51" w:themeColor="accent1" w:themeShade="BF"/>
                                <w:szCs w:val="24"/>
                              </w:rPr>
                            </w:pPr>
                            <w:r w:rsidRPr="002B620E">
                              <w:rPr>
                                <w:color w:val="112F51" w:themeColor="accent1" w:themeShade="BF"/>
                                <w:szCs w:val="24"/>
                              </w:rPr>
                              <w:t xml:space="preserve">    '</w:t>
                            </w:r>
                            <w:proofErr w:type="spellStart"/>
                            <w:r w:rsidRPr="002B620E">
                              <w:rPr>
                                <w:color w:val="112F51" w:themeColor="accent1" w:themeShade="BF"/>
                                <w:szCs w:val="24"/>
                              </w:rPr>
                              <w:t>username</w:t>
                            </w:r>
                            <w:proofErr w:type="spellEnd"/>
                            <w:r w:rsidRPr="002B620E">
                              <w:rPr>
                                <w:color w:val="112F51" w:themeColor="accent1" w:themeShade="BF"/>
                                <w:szCs w:val="24"/>
                              </w:rPr>
                              <w:t>' =&gt; '</w:t>
                            </w:r>
                            <w:proofErr w:type="spellStart"/>
                            <w:r w:rsidRPr="002B620E">
                              <w:rPr>
                                <w:color w:val="112F51" w:themeColor="accent1" w:themeShade="BF"/>
                                <w:szCs w:val="24"/>
                              </w:rPr>
                              <w:t>your_username</w:t>
                            </w:r>
                            <w:proofErr w:type="spellEnd"/>
                            <w:r w:rsidRPr="002B620E">
                              <w:rPr>
                                <w:color w:val="112F51" w:themeColor="accent1" w:themeShade="BF"/>
                                <w:szCs w:val="24"/>
                              </w:rPr>
                              <w:t>',</w:t>
                            </w:r>
                          </w:p>
                          <w:p w14:paraId="1C0363FD" w14:textId="77777777" w:rsidR="00AE78FD" w:rsidRPr="002B620E" w:rsidRDefault="00AE78FD" w:rsidP="00AE78FD">
                            <w:pPr>
                              <w:pBdr>
                                <w:left w:val="single" w:sz="12" w:space="9" w:color="17406D" w:themeColor="accent1"/>
                              </w:pBdr>
                              <w:spacing w:after="0"/>
                              <w:rPr>
                                <w:color w:val="112F51" w:themeColor="accent1" w:themeShade="BF"/>
                                <w:szCs w:val="24"/>
                              </w:rPr>
                            </w:pPr>
                            <w:r w:rsidRPr="002B620E">
                              <w:rPr>
                                <w:color w:val="112F51" w:themeColor="accent1" w:themeShade="BF"/>
                                <w:szCs w:val="24"/>
                              </w:rPr>
                              <w:t xml:space="preserve">    '</w:t>
                            </w:r>
                            <w:proofErr w:type="spellStart"/>
                            <w:r w:rsidRPr="002B620E">
                              <w:rPr>
                                <w:color w:val="112F51" w:themeColor="accent1" w:themeShade="BF"/>
                                <w:szCs w:val="24"/>
                              </w:rPr>
                              <w:t>password</w:t>
                            </w:r>
                            <w:proofErr w:type="spellEnd"/>
                            <w:r w:rsidRPr="002B620E">
                              <w:rPr>
                                <w:color w:val="112F51" w:themeColor="accent1" w:themeShade="BF"/>
                                <w:szCs w:val="24"/>
                              </w:rPr>
                              <w:t>' =&gt; '</w:t>
                            </w:r>
                            <w:proofErr w:type="spellStart"/>
                            <w:r w:rsidRPr="002B620E">
                              <w:rPr>
                                <w:color w:val="112F51" w:themeColor="accent1" w:themeShade="BF"/>
                                <w:szCs w:val="24"/>
                              </w:rPr>
                              <w:t>your_password</w:t>
                            </w:r>
                            <w:proofErr w:type="spellEnd"/>
                            <w:r w:rsidRPr="002B620E">
                              <w:rPr>
                                <w:color w:val="112F51" w:themeColor="accent1" w:themeShade="BF"/>
                                <w:szCs w:val="24"/>
                              </w:rPr>
                              <w:t>'</w:t>
                            </w:r>
                          </w:p>
                          <w:p w14:paraId="179ADD93" w14:textId="12E00D8F" w:rsidR="00AE78FD" w:rsidRPr="002B620E" w:rsidRDefault="00AE78FD" w:rsidP="00AE78FD">
                            <w:pPr>
                              <w:pBdr>
                                <w:left w:val="single" w:sz="12" w:space="9" w:color="17406D" w:themeColor="accent1"/>
                              </w:pBdr>
                              <w:spacing w:after="0"/>
                            </w:pPr>
                            <w:r w:rsidRPr="002B620E">
                              <w:rPr>
                                <w:color w:val="112F51" w:themeColor="accent1" w:themeShade="BF"/>
                                <w:szCs w:val="24"/>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page">
                  <wp14:pctHeight>20000</wp14:pctHeight>
                </wp14:sizeRelV>
              </wp:anchor>
            </w:drawing>
          </mc:Choice>
          <mc:Fallback>
            <w:pict>
              <v:shape w14:anchorId="61945612" id="_x0000_s1029" type="#_x0000_t202" style="position:absolute;left:0;text-align:left;margin-left:40.5pt;margin-top:40.65pt;width:411.75pt;height:74.6pt;z-index:251663360;visibility:visible;mso-wrap-style:square;mso-width-percent:0;mso-height-percent:200;mso-wrap-distance-left:9pt;mso-wrap-distance-top:9.35pt;mso-wrap-distance-right:9pt;mso-wrap-distance-bottom:9.35pt;mso-position-horizontal:absolute;mso-position-horizontal-relative:text;mso-position-vertical:absolute;mso-position-vertical-relative:text;mso-width-percent:0;mso-height-percent:20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" o:allowincell="f" filled="f" stroked="f">
                <v:textbox style="mso-fit-shape-to-text:t">
                  <w:txbxContent>
                    <w:p w14:paraId="3C6D8793" w14:textId="746FA61A" w:rsidR="00AE78FD" w:rsidRPr="002B620E" w:rsidRDefault="00AE78FD" w:rsidP="00AE78FD">
                      <w:pPr>
                        <w:pBdr>
                          <w:left w:val="single" w:sz="12" w:space="9" w:color="17406D" w:themeColor="accent1"/>
                        </w:pBdr>
                        <w:spacing w:after="0"/>
                        <w:rPr>
                          <w:color w:val="112F51" w:themeColor="accent1" w:themeShade="BF"/>
                          <w:szCs w:val="24"/>
                        </w:rPr>
                      </w:pPr>
                      <w:r w:rsidRPr="002B620E">
                        <w:rPr>
                          <w:color w:val="112F51" w:themeColor="accent1" w:themeShade="BF"/>
                          <w:szCs w:val="24"/>
                        </w:rPr>
                        <w:t>// Initiali</w:t>
                      </w:r>
                      <w:r w:rsidRPr="002B620E">
                        <w:rPr>
                          <w:color w:val="112F51" w:themeColor="accent1" w:themeShade="BF"/>
                          <w:szCs w:val="24"/>
                        </w:rPr>
                        <w:t>sation</w:t>
                      </w:r>
                    </w:p>
                    <w:p w14:paraId="50F6E892" w14:textId="77777777" w:rsidR="00AE78FD" w:rsidRPr="002B620E" w:rsidRDefault="00AE78FD" w:rsidP="00AE78FD">
                      <w:pPr>
                        <w:pBdr>
                          <w:left w:val="single" w:sz="12" w:space="9" w:color="17406D" w:themeColor="accent1"/>
                        </w:pBdr>
                        <w:spacing w:after="0"/>
                        <w:rPr>
                          <w:color w:val="112F51" w:themeColor="accent1" w:themeShade="BF"/>
                          <w:szCs w:val="24"/>
                        </w:rPr>
                      </w:pPr>
                      <w:r w:rsidRPr="002B620E">
                        <w:rPr>
                          <w:color w:val="112F51" w:themeColor="accent1" w:themeShade="BF"/>
                          <w:szCs w:val="24"/>
                        </w:rPr>
                        <w:t>$</w:t>
                      </w:r>
                      <w:proofErr w:type="spellStart"/>
                      <w:r w:rsidRPr="002B620E">
                        <w:rPr>
                          <w:color w:val="112F51" w:themeColor="accent1" w:themeShade="BF"/>
                          <w:szCs w:val="24"/>
                        </w:rPr>
                        <w:t>database</w:t>
                      </w:r>
                      <w:proofErr w:type="spellEnd"/>
                      <w:r w:rsidRPr="002B620E">
                        <w:rPr>
                          <w:color w:val="112F51" w:themeColor="accent1" w:themeShade="BF"/>
                          <w:szCs w:val="24"/>
                        </w:rPr>
                        <w:t xml:space="preserve"> = new </w:t>
                      </w:r>
                      <w:proofErr w:type="spellStart"/>
                      <w:proofErr w:type="gramStart"/>
                      <w:r w:rsidRPr="002B620E">
                        <w:rPr>
                          <w:color w:val="112F51" w:themeColor="accent1" w:themeShade="BF"/>
                          <w:szCs w:val="24"/>
                        </w:rPr>
                        <w:t>Medoo</w:t>
                      </w:r>
                      <w:proofErr w:type="spellEnd"/>
                      <w:r w:rsidRPr="002B620E">
                        <w:rPr>
                          <w:color w:val="112F51" w:themeColor="accent1" w:themeShade="BF"/>
                          <w:szCs w:val="24"/>
                        </w:rPr>
                        <w:t>(</w:t>
                      </w:r>
                      <w:proofErr w:type="gramEnd"/>
                      <w:r w:rsidRPr="002B620E">
                        <w:rPr>
                          <w:color w:val="112F51" w:themeColor="accent1" w:themeShade="BF"/>
                          <w:szCs w:val="24"/>
                        </w:rPr>
                        <w:t>[</w:t>
                      </w:r>
                    </w:p>
                    <w:p w14:paraId="2B44FE89" w14:textId="77777777" w:rsidR="00AE78FD" w:rsidRPr="002B620E" w:rsidRDefault="00AE78FD" w:rsidP="00AE78FD">
                      <w:pPr>
                        <w:pBdr>
                          <w:left w:val="single" w:sz="12" w:space="9" w:color="17406D" w:themeColor="accent1"/>
                        </w:pBdr>
                        <w:spacing w:after="0"/>
                        <w:rPr>
                          <w:color w:val="112F51" w:themeColor="accent1" w:themeShade="BF"/>
                          <w:szCs w:val="24"/>
                        </w:rPr>
                      </w:pPr>
                      <w:r w:rsidRPr="002B620E">
                        <w:rPr>
                          <w:color w:val="112F51" w:themeColor="accent1" w:themeShade="BF"/>
                          <w:szCs w:val="24"/>
                        </w:rPr>
                        <w:t xml:space="preserve">    '</w:t>
                      </w:r>
                      <w:proofErr w:type="spellStart"/>
                      <w:r w:rsidRPr="002B620E">
                        <w:rPr>
                          <w:color w:val="112F51" w:themeColor="accent1" w:themeShade="BF"/>
                          <w:szCs w:val="24"/>
                        </w:rPr>
                        <w:t>database_type</w:t>
                      </w:r>
                      <w:proofErr w:type="spellEnd"/>
                      <w:r w:rsidRPr="002B620E">
                        <w:rPr>
                          <w:color w:val="112F51" w:themeColor="accent1" w:themeShade="BF"/>
                          <w:szCs w:val="24"/>
                        </w:rPr>
                        <w:t>' =&gt; '</w:t>
                      </w:r>
                      <w:proofErr w:type="spellStart"/>
                      <w:r w:rsidRPr="002B620E">
                        <w:rPr>
                          <w:color w:val="112F51" w:themeColor="accent1" w:themeShade="BF"/>
                          <w:szCs w:val="24"/>
                        </w:rPr>
                        <w:t>mysql</w:t>
                      </w:r>
                      <w:proofErr w:type="spellEnd"/>
                      <w:r w:rsidRPr="002B620E">
                        <w:rPr>
                          <w:color w:val="112F51" w:themeColor="accent1" w:themeShade="BF"/>
                          <w:szCs w:val="24"/>
                        </w:rPr>
                        <w:t>',</w:t>
                      </w:r>
                    </w:p>
                    <w:p w14:paraId="10E58AEA" w14:textId="77777777" w:rsidR="00AE78FD" w:rsidRPr="002B620E" w:rsidRDefault="00AE78FD" w:rsidP="00AE78FD">
                      <w:pPr>
                        <w:pBdr>
                          <w:left w:val="single" w:sz="12" w:space="9" w:color="17406D" w:themeColor="accent1"/>
                        </w:pBdr>
                        <w:spacing w:after="0"/>
                        <w:rPr>
                          <w:color w:val="112F51" w:themeColor="accent1" w:themeShade="BF"/>
                          <w:szCs w:val="24"/>
                        </w:rPr>
                      </w:pPr>
                      <w:r w:rsidRPr="002B620E">
                        <w:rPr>
                          <w:color w:val="112F51" w:themeColor="accent1" w:themeShade="BF"/>
                          <w:szCs w:val="24"/>
                        </w:rPr>
                        <w:t xml:space="preserve">    '</w:t>
                      </w:r>
                      <w:proofErr w:type="spellStart"/>
                      <w:r w:rsidRPr="002B620E">
                        <w:rPr>
                          <w:color w:val="112F51" w:themeColor="accent1" w:themeShade="BF"/>
                          <w:szCs w:val="24"/>
                        </w:rPr>
                        <w:t>database_name</w:t>
                      </w:r>
                      <w:proofErr w:type="spellEnd"/>
                      <w:r w:rsidRPr="002B620E">
                        <w:rPr>
                          <w:color w:val="112F51" w:themeColor="accent1" w:themeShade="BF"/>
                          <w:szCs w:val="24"/>
                        </w:rPr>
                        <w:t>' =&gt; '</w:t>
                      </w:r>
                      <w:proofErr w:type="spellStart"/>
                      <w:r w:rsidRPr="002B620E">
                        <w:rPr>
                          <w:color w:val="112F51" w:themeColor="accent1" w:themeShade="BF"/>
                          <w:szCs w:val="24"/>
                        </w:rPr>
                        <w:t>name</w:t>
                      </w:r>
                      <w:proofErr w:type="spellEnd"/>
                      <w:r w:rsidRPr="002B620E">
                        <w:rPr>
                          <w:color w:val="112F51" w:themeColor="accent1" w:themeShade="BF"/>
                          <w:szCs w:val="24"/>
                        </w:rPr>
                        <w:t>',</w:t>
                      </w:r>
                    </w:p>
                    <w:p w14:paraId="510EEEE0" w14:textId="77777777" w:rsidR="00AE78FD" w:rsidRPr="002B620E" w:rsidRDefault="00AE78FD" w:rsidP="00AE78FD">
                      <w:pPr>
                        <w:pBdr>
                          <w:left w:val="single" w:sz="12" w:space="9" w:color="17406D" w:themeColor="accent1"/>
                        </w:pBdr>
                        <w:spacing w:after="0"/>
                        <w:rPr>
                          <w:color w:val="112F51" w:themeColor="accent1" w:themeShade="BF"/>
                          <w:szCs w:val="24"/>
                        </w:rPr>
                      </w:pPr>
                      <w:r w:rsidRPr="002B620E">
                        <w:rPr>
                          <w:color w:val="112F51" w:themeColor="accent1" w:themeShade="BF"/>
                          <w:szCs w:val="24"/>
                        </w:rPr>
                        <w:t xml:space="preserve">    'server' =&gt; 'localhost',</w:t>
                      </w:r>
                    </w:p>
                    <w:p w14:paraId="44EEE63C" w14:textId="77777777" w:rsidR="00AE78FD" w:rsidRPr="002B620E" w:rsidRDefault="00AE78FD" w:rsidP="00AE78FD">
                      <w:pPr>
                        <w:pBdr>
                          <w:left w:val="single" w:sz="12" w:space="9" w:color="17406D" w:themeColor="accent1"/>
                        </w:pBdr>
                        <w:spacing w:after="0"/>
                        <w:rPr>
                          <w:color w:val="112F51" w:themeColor="accent1" w:themeShade="BF"/>
                          <w:szCs w:val="24"/>
                        </w:rPr>
                      </w:pPr>
                      <w:r w:rsidRPr="002B620E">
                        <w:rPr>
                          <w:color w:val="112F51" w:themeColor="accent1" w:themeShade="BF"/>
                          <w:szCs w:val="24"/>
                        </w:rPr>
                        <w:t xml:space="preserve">    '</w:t>
                      </w:r>
                      <w:proofErr w:type="spellStart"/>
                      <w:r w:rsidRPr="002B620E">
                        <w:rPr>
                          <w:color w:val="112F51" w:themeColor="accent1" w:themeShade="BF"/>
                          <w:szCs w:val="24"/>
                        </w:rPr>
                        <w:t>username</w:t>
                      </w:r>
                      <w:proofErr w:type="spellEnd"/>
                      <w:r w:rsidRPr="002B620E">
                        <w:rPr>
                          <w:color w:val="112F51" w:themeColor="accent1" w:themeShade="BF"/>
                          <w:szCs w:val="24"/>
                        </w:rPr>
                        <w:t>' =&gt; '</w:t>
                      </w:r>
                      <w:proofErr w:type="spellStart"/>
                      <w:r w:rsidRPr="002B620E">
                        <w:rPr>
                          <w:color w:val="112F51" w:themeColor="accent1" w:themeShade="BF"/>
                          <w:szCs w:val="24"/>
                        </w:rPr>
                        <w:t>your_username</w:t>
                      </w:r>
                      <w:proofErr w:type="spellEnd"/>
                      <w:r w:rsidRPr="002B620E">
                        <w:rPr>
                          <w:color w:val="112F51" w:themeColor="accent1" w:themeShade="BF"/>
                          <w:szCs w:val="24"/>
                        </w:rPr>
                        <w:t>',</w:t>
                      </w:r>
                    </w:p>
                    <w:p w14:paraId="1C0363FD" w14:textId="77777777" w:rsidR="00AE78FD" w:rsidRPr="002B620E" w:rsidRDefault="00AE78FD" w:rsidP="00AE78FD">
                      <w:pPr>
                        <w:pBdr>
                          <w:left w:val="single" w:sz="12" w:space="9" w:color="17406D" w:themeColor="accent1"/>
                        </w:pBdr>
                        <w:spacing w:after="0"/>
                        <w:rPr>
                          <w:color w:val="112F51" w:themeColor="accent1" w:themeShade="BF"/>
                          <w:szCs w:val="24"/>
                        </w:rPr>
                      </w:pPr>
                      <w:r w:rsidRPr="002B620E">
                        <w:rPr>
                          <w:color w:val="112F51" w:themeColor="accent1" w:themeShade="BF"/>
                          <w:szCs w:val="24"/>
                        </w:rPr>
                        <w:t xml:space="preserve">    '</w:t>
                      </w:r>
                      <w:proofErr w:type="spellStart"/>
                      <w:r w:rsidRPr="002B620E">
                        <w:rPr>
                          <w:color w:val="112F51" w:themeColor="accent1" w:themeShade="BF"/>
                          <w:szCs w:val="24"/>
                        </w:rPr>
                        <w:t>password</w:t>
                      </w:r>
                      <w:proofErr w:type="spellEnd"/>
                      <w:r w:rsidRPr="002B620E">
                        <w:rPr>
                          <w:color w:val="112F51" w:themeColor="accent1" w:themeShade="BF"/>
                          <w:szCs w:val="24"/>
                        </w:rPr>
                        <w:t>' =&gt; '</w:t>
                      </w:r>
                      <w:proofErr w:type="spellStart"/>
                      <w:r w:rsidRPr="002B620E">
                        <w:rPr>
                          <w:color w:val="112F51" w:themeColor="accent1" w:themeShade="BF"/>
                          <w:szCs w:val="24"/>
                        </w:rPr>
                        <w:t>your_password</w:t>
                      </w:r>
                      <w:proofErr w:type="spellEnd"/>
                      <w:r w:rsidRPr="002B620E">
                        <w:rPr>
                          <w:color w:val="112F51" w:themeColor="accent1" w:themeShade="BF"/>
                          <w:szCs w:val="24"/>
                        </w:rPr>
                        <w:t>'</w:t>
                      </w:r>
                    </w:p>
                    <w:p w14:paraId="179ADD93" w14:textId="12E00D8F" w:rsidR="00AE78FD" w:rsidRPr="002B620E" w:rsidRDefault="00AE78FD" w:rsidP="00AE78FD">
                      <w:pPr>
                        <w:pBdr>
                          <w:left w:val="single" w:sz="12" w:space="9" w:color="17406D" w:themeColor="accent1"/>
                        </w:pBdr>
                        <w:spacing w:after="0"/>
                      </w:pPr>
                      <w:r w:rsidRPr="002B620E">
                        <w:rPr>
                          <w:color w:val="112F51" w:themeColor="accent1" w:themeShade="BF"/>
                          <w:szCs w:val="24"/>
                        </w:rPr>
                        <w:t>]);</w:t>
                      </w:r>
                    </w:p>
                  </w:txbxContent>
                </v:textbox>
                <w10:wrap type="topAndBottom"/>
              </v:shape>
            </w:pict>
          </mc:Fallback>
        </mc:AlternateContent>
      </w:r>
      <w:r w:rsidR="00AE78FD">
        <w:t>L’étape suivante sera de créer la connexion avec la base de données que vous ferez de la manière suivante :</w:t>
      </w:r>
    </w:p>
    <w:p w14:paraId="4D82C419" w14:textId="2D894876" w:rsidR="002B620E" w:rsidRDefault="002B620E" w:rsidP="00591FFB">
      <w:r>
        <w:t xml:space="preserve">Votre objet </w:t>
      </w:r>
      <w:r w:rsidRPr="002B620E">
        <w:rPr>
          <w:b/>
          <w:bCs/>
        </w:rPr>
        <w:t>$</w:t>
      </w:r>
      <w:proofErr w:type="spellStart"/>
      <w:r w:rsidRPr="002B620E">
        <w:rPr>
          <w:b/>
          <w:bCs/>
        </w:rPr>
        <w:t>database</w:t>
      </w:r>
      <w:proofErr w:type="spellEnd"/>
      <w:r w:rsidRPr="002B620E">
        <w:rPr>
          <w:b/>
          <w:bCs/>
        </w:rPr>
        <w:t xml:space="preserve"> </w:t>
      </w:r>
      <w:r>
        <w:t xml:space="preserve">vous permettra ensuite (comme avec </w:t>
      </w:r>
      <w:r w:rsidRPr="005B2B8B">
        <w:rPr>
          <w:i/>
          <w:iCs/>
        </w:rPr>
        <w:t>PDO</w:t>
      </w:r>
      <w:r>
        <w:t xml:space="preserve">) d’exécuter les requêtes, que vous construirez désormais en </w:t>
      </w:r>
      <w:r w:rsidRPr="00EF7AD1">
        <w:rPr>
          <w:b/>
          <w:bCs/>
        </w:rPr>
        <w:t>programmation orientée objets</w:t>
      </w:r>
      <w:r>
        <w:t>.</w:t>
      </w:r>
    </w:p>
    <w:p w14:paraId="6830D31E" w14:textId="719604FC" w:rsidR="002B620E" w:rsidRDefault="002B620E" w:rsidP="00591FFB">
      <w:r>
        <w:rPr>
          <w:noProof/>
        </w:rPr>
        <mc:AlternateContent>
          <mc:Choice Requires="wps">
            <w:drawing>
              <wp:anchor distT="118745" distB="118745" distL="114300" distR="114300" simplePos="0" relativeHeight="251665408" behindDoc="0" locked="0" layoutInCell="0" allowOverlap="1" wp14:anchorId="3D444C15" wp14:editId="2A73EE7A">
                <wp:simplePos x="0" y="0"/>
                <wp:positionH relativeFrom="column">
                  <wp:posOffset>523875</wp:posOffset>
                </wp:positionH>
                <wp:positionV relativeFrom="paragraph">
                  <wp:posOffset>535305</wp:posOffset>
                </wp:positionV>
                <wp:extent cx="3657600" cy="947420"/>
                <wp:effectExtent l="0" t="0" r="0" b="0"/>
                <wp:wrapTopAndBottom/>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947420"/>
                        </a:xfrm>
                        <a:prstGeom prst="rect">
                          <a:avLst/>
                        </a:prstGeom>
                        <a:noFill/>
                        <a:extLst>
                          <a:ext uri="{53640926-AAD7-44D8-BBD7-CCE9431645EC}">
                            <a14:shadowObscured xmlns:a14="http://schemas.microsoft.com/office/drawing/2010/main" val="1"/>
                          </a:ext>
                        </a:extLst>
                      </wps:spPr>
                      <wps:txbx>
                        <w:txbxContent>
                          <w:p w14:paraId="002C976D" w14:textId="77B0221E" w:rsidR="002B620E" w:rsidRPr="002B620E" w:rsidRDefault="002B620E" w:rsidP="002B620E">
                            <w:pPr>
                              <w:pBdr>
                                <w:left w:val="single" w:sz="12" w:space="9" w:color="17406D" w:themeColor="accent1"/>
                              </w:pBdr>
                              <w:spacing w:after="0"/>
                              <w:rPr>
                                <w:color w:val="112F51" w:themeColor="accent1" w:themeShade="BF"/>
                                <w:szCs w:val="24"/>
                              </w:rPr>
                            </w:pPr>
                            <w:r w:rsidRPr="002B620E">
                              <w:rPr>
                                <w:color w:val="112F51" w:themeColor="accent1" w:themeShade="BF"/>
                                <w:szCs w:val="24"/>
                              </w:rPr>
                              <w:t>$</w:t>
                            </w:r>
                            <w:proofErr w:type="spellStart"/>
                            <w:r w:rsidRPr="002B620E">
                              <w:rPr>
                                <w:color w:val="112F51" w:themeColor="accent1" w:themeShade="BF"/>
                                <w:szCs w:val="24"/>
                              </w:rPr>
                              <w:t>database</w:t>
                            </w:r>
                            <w:proofErr w:type="spellEnd"/>
                            <w:r w:rsidRPr="002B620E">
                              <w:rPr>
                                <w:color w:val="112F51" w:themeColor="accent1" w:themeShade="BF"/>
                                <w:szCs w:val="24"/>
                              </w:rPr>
                              <w:t>-&gt;insert</w:t>
                            </w:r>
                            <w:r>
                              <w:rPr>
                                <w:color w:val="112F51" w:themeColor="accent1" w:themeShade="BF"/>
                                <w:szCs w:val="24"/>
                              </w:rPr>
                              <w:t xml:space="preserve"> </w:t>
                            </w:r>
                            <w:r w:rsidRPr="002B620E">
                              <w:rPr>
                                <w:color w:val="112F51" w:themeColor="accent1" w:themeShade="BF"/>
                                <w:szCs w:val="24"/>
                              </w:rPr>
                              <w:t>(</w:t>
                            </w:r>
                            <w:proofErr w:type="spellStart"/>
                            <w:r>
                              <w:rPr>
                                <w:color w:val="112F51" w:themeColor="accent1" w:themeShade="BF"/>
                                <w:szCs w:val="24"/>
                              </w:rPr>
                              <w:t>users</w:t>
                            </w:r>
                            <w:proofErr w:type="spellEnd"/>
                            <w:r w:rsidRPr="002B620E">
                              <w:rPr>
                                <w:color w:val="112F51" w:themeColor="accent1" w:themeShade="BF"/>
                                <w:szCs w:val="24"/>
                              </w:rPr>
                              <w:t>, [</w:t>
                            </w:r>
                          </w:p>
                          <w:p w14:paraId="49B9D3E3" w14:textId="0A748DF8" w:rsidR="002B620E" w:rsidRPr="002B620E" w:rsidRDefault="002B620E" w:rsidP="002B620E">
                            <w:pPr>
                              <w:pBdr>
                                <w:left w:val="single" w:sz="12" w:space="9" w:color="17406D" w:themeColor="accent1"/>
                              </w:pBdr>
                              <w:spacing w:after="0"/>
                              <w:rPr>
                                <w:color w:val="112F51" w:themeColor="accent1" w:themeShade="BF"/>
                                <w:szCs w:val="24"/>
                              </w:rPr>
                            </w:pPr>
                            <w:r w:rsidRPr="002B620E">
                              <w:rPr>
                                <w:color w:val="112F51" w:themeColor="accent1" w:themeShade="BF"/>
                                <w:szCs w:val="24"/>
                              </w:rPr>
                              <w:t xml:space="preserve">    '</w:t>
                            </w:r>
                            <w:proofErr w:type="spellStart"/>
                            <w:r w:rsidRPr="002B620E">
                              <w:rPr>
                                <w:color w:val="112F51" w:themeColor="accent1" w:themeShade="BF"/>
                                <w:szCs w:val="24"/>
                              </w:rPr>
                              <w:t>user_name</w:t>
                            </w:r>
                            <w:proofErr w:type="spellEnd"/>
                            <w:r w:rsidRPr="002B620E">
                              <w:rPr>
                                <w:color w:val="112F51" w:themeColor="accent1" w:themeShade="BF"/>
                                <w:szCs w:val="24"/>
                              </w:rPr>
                              <w:t>' =&gt; '</w:t>
                            </w:r>
                            <w:proofErr w:type="spellStart"/>
                            <w:r>
                              <w:rPr>
                                <w:color w:val="112F51" w:themeColor="accent1" w:themeShade="BF"/>
                                <w:szCs w:val="24"/>
                              </w:rPr>
                              <w:t>tristan_le_debutant</w:t>
                            </w:r>
                            <w:proofErr w:type="spellEnd"/>
                            <w:r w:rsidRPr="002B620E">
                              <w:rPr>
                                <w:color w:val="112F51" w:themeColor="accent1" w:themeShade="BF"/>
                                <w:szCs w:val="24"/>
                              </w:rPr>
                              <w:t>',</w:t>
                            </w:r>
                          </w:p>
                          <w:p w14:paraId="79029A82" w14:textId="502AA1B7" w:rsidR="002B620E" w:rsidRPr="002B620E" w:rsidRDefault="002B620E" w:rsidP="002B620E">
                            <w:pPr>
                              <w:pBdr>
                                <w:left w:val="single" w:sz="12" w:space="9" w:color="17406D" w:themeColor="accent1"/>
                              </w:pBdr>
                              <w:spacing w:after="0"/>
                              <w:rPr>
                                <w:color w:val="112F51" w:themeColor="accent1" w:themeShade="BF"/>
                                <w:szCs w:val="24"/>
                              </w:rPr>
                            </w:pPr>
                            <w:r w:rsidRPr="002B620E">
                              <w:rPr>
                                <w:color w:val="112F51" w:themeColor="accent1" w:themeShade="BF"/>
                                <w:szCs w:val="24"/>
                              </w:rPr>
                              <w:t xml:space="preserve">    'email' =&gt; '</w:t>
                            </w:r>
                            <w:r>
                              <w:rPr>
                                <w:color w:val="112F51" w:themeColor="accent1" w:themeShade="BF"/>
                                <w:szCs w:val="24"/>
                              </w:rPr>
                              <w:t>tristandu06@gmail</w:t>
                            </w:r>
                            <w:r w:rsidRPr="002B620E">
                              <w:rPr>
                                <w:color w:val="112F51" w:themeColor="accent1" w:themeShade="BF"/>
                                <w:szCs w:val="24"/>
                              </w:rPr>
                              <w:t>.com'</w:t>
                            </w:r>
                          </w:p>
                          <w:p w14:paraId="47BB243D" w14:textId="698E54A4" w:rsidR="002B620E" w:rsidRPr="002B620E" w:rsidRDefault="002B620E" w:rsidP="002B620E">
                            <w:pPr>
                              <w:pBdr>
                                <w:left w:val="single" w:sz="12" w:space="9" w:color="17406D" w:themeColor="accent1"/>
                              </w:pBdr>
                              <w:spacing w:after="0"/>
                            </w:pPr>
                            <w:r w:rsidRPr="002B620E">
                              <w:rPr>
                                <w:color w:val="112F51" w:themeColor="accent1" w:themeShade="BF"/>
                                <w:szCs w:val="24"/>
                              </w:rPr>
                              <w:t>]);</w:t>
                            </w:r>
                          </w:p>
                        </w:txbxContent>
                      </wps:txbx>
                      <wps:bodyPr rot="0" vert="horz" wrap="square" lIns="91440" tIns="45720" rIns="91440" bIns="45720" anchor="t" anchorCtr="0" upright="1">
                        <a:spAutoFit/>
                      </wps:bodyPr>
                    </wps:wsp>
                  </a:graphicData>
                </a:graphic>
                <wp14:sizeRelH relativeFrom="margin">
                  <wp14:pctWidth>59400</wp14:pctWidth>
                </wp14:sizeRelH>
                <wp14:sizeRelV relativeFrom="page">
                  <wp14:pctHeight>20000</wp14:pctHeight>
                </wp14:sizeRelV>
              </wp:anchor>
            </w:drawing>
          </mc:Choice>
          <mc:Fallback>
            <w:pict>
              <v:shape w14:anchorId="3D444C15" id="_x0000_s1030" type="#_x0000_t202" style="position:absolute;left:0;text-align:left;margin-left:41.25pt;margin-top:42.15pt;width:4in;height:74.6pt;z-index:251665408;visibility:visible;mso-wrap-style:square;mso-width-percent:594;mso-height-percent:200;mso-wrap-distance-left:9pt;mso-wrap-distance-top:9.35pt;mso-wrap-distance-right:9pt;mso-wrap-distance-bottom:9.35pt;mso-position-horizontal:absolute;mso-position-horizontal-relative:text;mso-position-vertical:absolute;mso-position-vertical-relative:text;mso-width-percent:594;mso-height-percent:20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" o:allowincell="f" filled="f" stroked="f">
                <v:textbox style="mso-fit-shape-to-text:t">
                  <w:txbxContent>
                    <w:p w14:paraId="002C976D" w14:textId="77B0221E" w:rsidR="002B620E" w:rsidRPr="002B620E" w:rsidRDefault="002B620E" w:rsidP="002B620E">
                      <w:pPr>
                        <w:pBdr>
                          <w:left w:val="single" w:sz="12" w:space="9" w:color="17406D" w:themeColor="accent1"/>
                        </w:pBdr>
                        <w:spacing w:after="0"/>
                        <w:rPr>
                          <w:color w:val="112F51" w:themeColor="accent1" w:themeShade="BF"/>
                          <w:szCs w:val="24"/>
                        </w:rPr>
                      </w:pPr>
                      <w:r w:rsidRPr="002B620E">
                        <w:rPr>
                          <w:color w:val="112F51" w:themeColor="accent1" w:themeShade="BF"/>
                          <w:szCs w:val="24"/>
                        </w:rPr>
                        <w:t>$</w:t>
                      </w:r>
                      <w:proofErr w:type="spellStart"/>
                      <w:r w:rsidRPr="002B620E">
                        <w:rPr>
                          <w:color w:val="112F51" w:themeColor="accent1" w:themeShade="BF"/>
                          <w:szCs w:val="24"/>
                        </w:rPr>
                        <w:t>database</w:t>
                      </w:r>
                      <w:proofErr w:type="spellEnd"/>
                      <w:r w:rsidRPr="002B620E">
                        <w:rPr>
                          <w:color w:val="112F51" w:themeColor="accent1" w:themeShade="BF"/>
                          <w:szCs w:val="24"/>
                        </w:rPr>
                        <w:t>-&gt;insert</w:t>
                      </w:r>
                      <w:r>
                        <w:rPr>
                          <w:color w:val="112F51" w:themeColor="accent1" w:themeShade="BF"/>
                          <w:szCs w:val="24"/>
                        </w:rPr>
                        <w:t xml:space="preserve"> </w:t>
                      </w:r>
                      <w:r w:rsidRPr="002B620E">
                        <w:rPr>
                          <w:color w:val="112F51" w:themeColor="accent1" w:themeShade="BF"/>
                          <w:szCs w:val="24"/>
                        </w:rPr>
                        <w:t>(</w:t>
                      </w:r>
                      <w:proofErr w:type="spellStart"/>
                      <w:r>
                        <w:rPr>
                          <w:color w:val="112F51" w:themeColor="accent1" w:themeShade="BF"/>
                          <w:szCs w:val="24"/>
                        </w:rPr>
                        <w:t>users</w:t>
                      </w:r>
                      <w:proofErr w:type="spellEnd"/>
                      <w:r w:rsidRPr="002B620E">
                        <w:rPr>
                          <w:color w:val="112F51" w:themeColor="accent1" w:themeShade="BF"/>
                          <w:szCs w:val="24"/>
                        </w:rPr>
                        <w:t>, [</w:t>
                      </w:r>
                    </w:p>
                    <w:p w14:paraId="49B9D3E3" w14:textId="0A748DF8" w:rsidR="002B620E" w:rsidRPr="002B620E" w:rsidRDefault="002B620E" w:rsidP="002B620E">
                      <w:pPr>
                        <w:pBdr>
                          <w:left w:val="single" w:sz="12" w:space="9" w:color="17406D" w:themeColor="accent1"/>
                        </w:pBdr>
                        <w:spacing w:after="0"/>
                        <w:rPr>
                          <w:color w:val="112F51" w:themeColor="accent1" w:themeShade="BF"/>
                          <w:szCs w:val="24"/>
                        </w:rPr>
                      </w:pPr>
                      <w:r w:rsidRPr="002B620E">
                        <w:rPr>
                          <w:color w:val="112F51" w:themeColor="accent1" w:themeShade="BF"/>
                          <w:szCs w:val="24"/>
                        </w:rPr>
                        <w:t xml:space="preserve">    '</w:t>
                      </w:r>
                      <w:proofErr w:type="spellStart"/>
                      <w:r w:rsidRPr="002B620E">
                        <w:rPr>
                          <w:color w:val="112F51" w:themeColor="accent1" w:themeShade="BF"/>
                          <w:szCs w:val="24"/>
                        </w:rPr>
                        <w:t>user_name</w:t>
                      </w:r>
                      <w:proofErr w:type="spellEnd"/>
                      <w:r w:rsidRPr="002B620E">
                        <w:rPr>
                          <w:color w:val="112F51" w:themeColor="accent1" w:themeShade="BF"/>
                          <w:szCs w:val="24"/>
                        </w:rPr>
                        <w:t>' =&gt; '</w:t>
                      </w:r>
                      <w:proofErr w:type="spellStart"/>
                      <w:r>
                        <w:rPr>
                          <w:color w:val="112F51" w:themeColor="accent1" w:themeShade="BF"/>
                          <w:szCs w:val="24"/>
                        </w:rPr>
                        <w:t>tristan_le_debutant</w:t>
                      </w:r>
                      <w:proofErr w:type="spellEnd"/>
                      <w:r w:rsidRPr="002B620E">
                        <w:rPr>
                          <w:color w:val="112F51" w:themeColor="accent1" w:themeShade="BF"/>
                          <w:szCs w:val="24"/>
                        </w:rPr>
                        <w:t>',</w:t>
                      </w:r>
                    </w:p>
                    <w:p w14:paraId="79029A82" w14:textId="502AA1B7" w:rsidR="002B620E" w:rsidRPr="002B620E" w:rsidRDefault="002B620E" w:rsidP="002B620E">
                      <w:pPr>
                        <w:pBdr>
                          <w:left w:val="single" w:sz="12" w:space="9" w:color="17406D" w:themeColor="accent1"/>
                        </w:pBdr>
                        <w:spacing w:after="0"/>
                        <w:rPr>
                          <w:color w:val="112F51" w:themeColor="accent1" w:themeShade="BF"/>
                          <w:szCs w:val="24"/>
                        </w:rPr>
                      </w:pPr>
                      <w:r w:rsidRPr="002B620E">
                        <w:rPr>
                          <w:color w:val="112F51" w:themeColor="accent1" w:themeShade="BF"/>
                          <w:szCs w:val="24"/>
                        </w:rPr>
                        <w:t xml:space="preserve">    'email' =&gt; '</w:t>
                      </w:r>
                      <w:r>
                        <w:rPr>
                          <w:color w:val="112F51" w:themeColor="accent1" w:themeShade="BF"/>
                          <w:szCs w:val="24"/>
                        </w:rPr>
                        <w:t>tristandu06@gmail</w:t>
                      </w:r>
                      <w:r w:rsidRPr="002B620E">
                        <w:rPr>
                          <w:color w:val="112F51" w:themeColor="accent1" w:themeShade="BF"/>
                          <w:szCs w:val="24"/>
                        </w:rPr>
                        <w:t>.com'</w:t>
                      </w:r>
                    </w:p>
                    <w:p w14:paraId="47BB243D" w14:textId="698E54A4" w:rsidR="002B620E" w:rsidRPr="002B620E" w:rsidRDefault="002B620E" w:rsidP="002B620E">
                      <w:pPr>
                        <w:pBdr>
                          <w:left w:val="single" w:sz="12" w:space="9" w:color="17406D" w:themeColor="accent1"/>
                        </w:pBdr>
                        <w:spacing w:after="0"/>
                      </w:pPr>
                      <w:r w:rsidRPr="002B620E">
                        <w:rPr>
                          <w:color w:val="112F51" w:themeColor="accent1" w:themeShade="BF"/>
                          <w:szCs w:val="24"/>
                        </w:rPr>
                        <w:t>]);</w:t>
                      </w:r>
                    </w:p>
                  </w:txbxContent>
                </v:textbox>
                <w10:wrap type="topAndBottom"/>
              </v:shape>
            </w:pict>
          </mc:Fallback>
        </mc:AlternateContent>
      </w:r>
      <w:r>
        <w:t xml:space="preserve">Par exemple, pour </w:t>
      </w:r>
      <w:r w:rsidRPr="00EF7AD1">
        <w:rPr>
          <w:i/>
          <w:iCs/>
        </w:rPr>
        <w:t>insérer</w:t>
      </w:r>
      <w:r>
        <w:t xml:space="preserve"> un nouvel utilisateur dans une table </w:t>
      </w:r>
      <w:proofErr w:type="spellStart"/>
      <w:r w:rsidRPr="00EF7AD1">
        <w:rPr>
          <w:i/>
          <w:iCs/>
        </w:rPr>
        <w:t>users</w:t>
      </w:r>
      <w:proofErr w:type="spellEnd"/>
      <w:r>
        <w:t>, on procèdera de la manière suivante :</w:t>
      </w:r>
    </w:p>
    <w:p w14:paraId="15591D4E" w14:textId="44A018A6" w:rsidR="002B620E" w:rsidRDefault="002B620E" w:rsidP="00591FFB">
      <w:r>
        <w:rPr>
          <w:noProof/>
        </w:rPr>
        <mc:AlternateContent>
          <mc:Choice Requires="wps">
            <w:drawing>
              <wp:anchor distT="118745" distB="118745" distL="114300" distR="114300" simplePos="0" relativeHeight="251667456" behindDoc="0" locked="0" layoutInCell="0" allowOverlap="1" wp14:anchorId="53C562FB" wp14:editId="7EEC8505">
                <wp:simplePos x="0" y="0"/>
                <wp:positionH relativeFrom="column">
                  <wp:posOffset>533400</wp:posOffset>
                </wp:positionH>
                <wp:positionV relativeFrom="paragraph">
                  <wp:posOffset>1494790</wp:posOffset>
                </wp:positionV>
                <wp:extent cx="6076950" cy="947420"/>
                <wp:effectExtent l="0" t="0" r="0" b="0"/>
                <wp:wrapTopAndBottom/>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6950" cy="947420"/>
                        </a:xfrm>
                        <a:prstGeom prst="rect">
                          <a:avLst/>
                        </a:prstGeom>
                        <a:noFill/>
                        <a:extLst>
                          <a:ext uri="{53640926-AAD7-44D8-BBD7-CCE9431645EC}">
                            <a14:shadowObscured xmlns:a14="http://schemas.microsoft.com/office/drawing/2010/main" val="1"/>
                          </a:ext>
                        </a:extLst>
                      </wps:spPr>
                      <wps:txbx>
                        <w:txbxContent>
                          <w:p w14:paraId="44DA27E6" w14:textId="54D69010" w:rsidR="002B620E" w:rsidRPr="002B620E" w:rsidRDefault="002B620E" w:rsidP="002B620E">
                            <w:pPr>
                              <w:pBdr>
                                <w:left w:val="single" w:sz="12" w:space="9" w:color="17406D" w:themeColor="accent1"/>
                              </w:pBdr>
                              <w:spacing w:after="0"/>
                              <w:rPr>
                                <w:color w:val="112F51" w:themeColor="accent1" w:themeShade="BF"/>
                                <w:szCs w:val="24"/>
                              </w:rPr>
                            </w:pPr>
                            <w:r w:rsidRPr="002B620E">
                              <w:rPr>
                                <w:color w:val="112F51" w:themeColor="accent1" w:themeShade="BF"/>
                                <w:szCs w:val="24"/>
                              </w:rPr>
                              <w:t>$data = $</w:t>
                            </w:r>
                            <w:proofErr w:type="spellStart"/>
                            <w:r w:rsidRPr="002B620E">
                              <w:rPr>
                                <w:color w:val="112F51" w:themeColor="accent1" w:themeShade="BF"/>
                                <w:szCs w:val="24"/>
                              </w:rPr>
                              <w:t>database</w:t>
                            </w:r>
                            <w:proofErr w:type="spellEnd"/>
                            <w:r w:rsidRPr="002B620E">
                              <w:rPr>
                                <w:color w:val="112F51" w:themeColor="accent1" w:themeShade="BF"/>
                                <w:szCs w:val="24"/>
                              </w:rPr>
                              <w:t>-&gt;select</w:t>
                            </w:r>
                            <w:r>
                              <w:rPr>
                                <w:color w:val="112F51" w:themeColor="accent1" w:themeShade="BF"/>
                                <w:szCs w:val="24"/>
                              </w:rPr>
                              <w:t xml:space="preserve"> </w:t>
                            </w:r>
                            <w:r w:rsidRPr="002B620E">
                              <w:rPr>
                                <w:color w:val="112F51" w:themeColor="accent1" w:themeShade="BF"/>
                                <w:szCs w:val="24"/>
                              </w:rPr>
                              <w:t>('</w:t>
                            </w:r>
                            <w:proofErr w:type="spellStart"/>
                            <w:r>
                              <w:rPr>
                                <w:color w:val="112F51" w:themeColor="accent1" w:themeShade="BF"/>
                                <w:szCs w:val="24"/>
                              </w:rPr>
                              <w:t>users</w:t>
                            </w:r>
                            <w:proofErr w:type="spellEnd"/>
                            <w:r w:rsidRPr="002B620E">
                              <w:rPr>
                                <w:color w:val="112F51" w:themeColor="accent1" w:themeShade="BF"/>
                                <w:szCs w:val="24"/>
                              </w:rPr>
                              <w:t>', [</w:t>
                            </w:r>
                          </w:p>
                          <w:p w14:paraId="003981CB" w14:textId="77777777" w:rsidR="002B620E" w:rsidRPr="002B620E" w:rsidRDefault="002B620E" w:rsidP="002B620E">
                            <w:pPr>
                              <w:pBdr>
                                <w:left w:val="single" w:sz="12" w:space="9" w:color="17406D" w:themeColor="accent1"/>
                              </w:pBdr>
                              <w:spacing w:after="0"/>
                              <w:rPr>
                                <w:color w:val="112F51" w:themeColor="accent1" w:themeShade="BF"/>
                                <w:szCs w:val="24"/>
                              </w:rPr>
                            </w:pPr>
                            <w:r w:rsidRPr="002B620E">
                              <w:rPr>
                                <w:color w:val="112F51" w:themeColor="accent1" w:themeShade="BF"/>
                                <w:szCs w:val="24"/>
                              </w:rPr>
                              <w:t xml:space="preserve">    '</w:t>
                            </w:r>
                            <w:proofErr w:type="spellStart"/>
                            <w:r w:rsidRPr="002B620E">
                              <w:rPr>
                                <w:color w:val="112F51" w:themeColor="accent1" w:themeShade="BF"/>
                                <w:szCs w:val="24"/>
                              </w:rPr>
                              <w:t>user_name</w:t>
                            </w:r>
                            <w:proofErr w:type="spellEnd"/>
                            <w:r w:rsidRPr="002B620E">
                              <w:rPr>
                                <w:color w:val="112F51" w:themeColor="accent1" w:themeShade="BF"/>
                                <w:szCs w:val="24"/>
                              </w:rPr>
                              <w:t>',</w:t>
                            </w:r>
                          </w:p>
                          <w:p w14:paraId="3934F70D" w14:textId="77777777" w:rsidR="002B620E" w:rsidRPr="002B620E" w:rsidRDefault="002B620E" w:rsidP="002B620E">
                            <w:pPr>
                              <w:pBdr>
                                <w:left w:val="single" w:sz="12" w:space="9" w:color="17406D" w:themeColor="accent1"/>
                              </w:pBdr>
                              <w:spacing w:after="0"/>
                              <w:rPr>
                                <w:color w:val="112F51" w:themeColor="accent1" w:themeShade="BF"/>
                                <w:szCs w:val="24"/>
                              </w:rPr>
                            </w:pPr>
                            <w:r w:rsidRPr="002B620E">
                              <w:rPr>
                                <w:color w:val="112F51" w:themeColor="accent1" w:themeShade="BF"/>
                                <w:szCs w:val="24"/>
                              </w:rPr>
                              <w:t xml:space="preserve">    'email'</w:t>
                            </w:r>
                          </w:p>
                          <w:p w14:paraId="3FF6914E" w14:textId="77777777" w:rsidR="002B620E" w:rsidRPr="002B620E" w:rsidRDefault="002B620E" w:rsidP="002B620E">
                            <w:pPr>
                              <w:pBdr>
                                <w:left w:val="single" w:sz="12" w:space="9" w:color="17406D" w:themeColor="accent1"/>
                              </w:pBdr>
                              <w:spacing w:after="0"/>
                              <w:rPr>
                                <w:color w:val="112F51" w:themeColor="accent1" w:themeShade="BF"/>
                                <w:szCs w:val="24"/>
                              </w:rPr>
                            </w:pPr>
                            <w:r w:rsidRPr="002B620E">
                              <w:rPr>
                                <w:color w:val="112F51" w:themeColor="accent1" w:themeShade="BF"/>
                                <w:szCs w:val="24"/>
                              </w:rPr>
                              <w:t>], [</w:t>
                            </w:r>
                          </w:p>
                          <w:p w14:paraId="71312E8E" w14:textId="0EB9B0DD" w:rsidR="002B620E" w:rsidRPr="002B620E" w:rsidRDefault="002B620E" w:rsidP="002B620E">
                            <w:pPr>
                              <w:pBdr>
                                <w:left w:val="single" w:sz="12" w:space="9" w:color="17406D" w:themeColor="accent1"/>
                              </w:pBdr>
                              <w:spacing w:after="0"/>
                              <w:rPr>
                                <w:color w:val="112F51" w:themeColor="accent1" w:themeShade="BF"/>
                                <w:szCs w:val="24"/>
                              </w:rPr>
                            </w:pPr>
                            <w:r w:rsidRPr="002B620E">
                              <w:rPr>
                                <w:color w:val="112F51" w:themeColor="accent1" w:themeShade="BF"/>
                                <w:szCs w:val="24"/>
                              </w:rPr>
                              <w:t xml:space="preserve">    '</w:t>
                            </w:r>
                            <w:proofErr w:type="spellStart"/>
                            <w:r w:rsidRPr="002B620E">
                              <w:rPr>
                                <w:color w:val="112F51" w:themeColor="accent1" w:themeShade="BF"/>
                                <w:szCs w:val="24"/>
                              </w:rPr>
                              <w:t>user_id</w:t>
                            </w:r>
                            <w:proofErr w:type="spellEnd"/>
                            <w:r w:rsidRPr="002B620E">
                              <w:rPr>
                                <w:color w:val="112F51" w:themeColor="accent1" w:themeShade="BF"/>
                                <w:szCs w:val="24"/>
                              </w:rPr>
                              <w:t>' =&gt; 50</w:t>
                            </w:r>
                            <w:r>
                              <w:rPr>
                                <w:color w:val="112F51" w:themeColor="accent1" w:themeShade="BF"/>
                                <w:szCs w:val="24"/>
                              </w:rPr>
                              <w:t xml:space="preserve"> </w:t>
                            </w:r>
                            <w:r w:rsidRPr="002B620E">
                              <w:rPr>
                                <w:b/>
                                <w:bCs/>
                                <w:color w:val="387026" w:themeColor="accent5" w:themeShade="80"/>
                                <w:szCs w:val="24"/>
                              </w:rPr>
                              <w:t xml:space="preserve">// lire : WHERE </w:t>
                            </w:r>
                            <w:proofErr w:type="spellStart"/>
                            <w:r w:rsidRPr="002B620E">
                              <w:rPr>
                                <w:b/>
                                <w:bCs/>
                                <w:color w:val="387026" w:themeColor="accent5" w:themeShade="80"/>
                                <w:szCs w:val="24"/>
                              </w:rPr>
                              <w:t>user_id</w:t>
                            </w:r>
                            <w:proofErr w:type="spellEnd"/>
                            <w:r w:rsidRPr="002B620E">
                              <w:rPr>
                                <w:b/>
                                <w:bCs/>
                                <w:color w:val="387026" w:themeColor="accent5" w:themeShade="80"/>
                                <w:szCs w:val="24"/>
                              </w:rPr>
                              <w:t xml:space="preserve"> = 50</w:t>
                            </w:r>
                          </w:p>
                          <w:p w14:paraId="16C5F56E" w14:textId="47C3612B" w:rsidR="002B620E" w:rsidRPr="002B620E" w:rsidRDefault="002B620E" w:rsidP="002B620E">
                            <w:pPr>
                              <w:pBdr>
                                <w:left w:val="single" w:sz="12" w:space="9" w:color="17406D" w:themeColor="accent1"/>
                              </w:pBdr>
                              <w:spacing w:after="0"/>
                            </w:pPr>
                            <w:r w:rsidRPr="002B620E">
                              <w:rPr>
                                <w:color w:val="112F51" w:themeColor="accent1" w:themeShade="BF"/>
                                <w:szCs w:val="24"/>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page">
                  <wp14:pctHeight>20000</wp14:pctHeight>
                </wp14:sizeRelV>
              </wp:anchor>
            </w:drawing>
          </mc:Choice>
          <mc:Fallback>
            <w:pict>
              <v:shape w14:anchorId="53C562FB" id="_x0000_s1031" type="#_x0000_t202" style="position:absolute;left:0;text-align:left;margin-left:42pt;margin-top:117.7pt;width:478.5pt;height:74.6pt;z-index:251667456;visibility:visible;mso-wrap-style:square;mso-width-percent:0;mso-height-percent:200;mso-wrap-distance-left:9pt;mso-wrap-distance-top:9.35pt;mso-wrap-distance-right:9pt;mso-wrap-distance-bottom:9.35pt;mso-position-horizontal:absolute;mso-position-horizontal-relative:text;mso-position-vertical:absolute;mso-position-vertical-relative:text;mso-width-percent:0;mso-height-percent:20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" o:allowincell="f" filled="f" stroked="f">
                <v:textbox style="mso-fit-shape-to-text:t">
                  <w:txbxContent>
                    <w:p w14:paraId="44DA27E6" w14:textId="54D69010" w:rsidR="002B620E" w:rsidRPr="002B620E" w:rsidRDefault="002B620E" w:rsidP="002B620E">
                      <w:pPr>
                        <w:pBdr>
                          <w:left w:val="single" w:sz="12" w:space="9" w:color="17406D" w:themeColor="accent1"/>
                        </w:pBdr>
                        <w:spacing w:after="0"/>
                        <w:rPr>
                          <w:color w:val="112F51" w:themeColor="accent1" w:themeShade="BF"/>
                          <w:szCs w:val="24"/>
                        </w:rPr>
                      </w:pPr>
                      <w:r w:rsidRPr="002B620E">
                        <w:rPr>
                          <w:color w:val="112F51" w:themeColor="accent1" w:themeShade="BF"/>
                          <w:szCs w:val="24"/>
                        </w:rPr>
                        <w:t>$data = $</w:t>
                      </w:r>
                      <w:proofErr w:type="spellStart"/>
                      <w:r w:rsidRPr="002B620E">
                        <w:rPr>
                          <w:color w:val="112F51" w:themeColor="accent1" w:themeShade="BF"/>
                          <w:szCs w:val="24"/>
                        </w:rPr>
                        <w:t>database</w:t>
                      </w:r>
                      <w:proofErr w:type="spellEnd"/>
                      <w:r w:rsidRPr="002B620E">
                        <w:rPr>
                          <w:color w:val="112F51" w:themeColor="accent1" w:themeShade="BF"/>
                          <w:szCs w:val="24"/>
                        </w:rPr>
                        <w:t>-&gt;select</w:t>
                      </w:r>
                      <w:r>
                        <w:rPr>
                          <w:color w:val="112F51" w:themeColor="accent1" w:themeShade="BF"/>
                          <w:szCs w:val="24"/>
                        </w:rPr>
                        <w:t xml:space="preserve"> </w:t>
                      </w:r>
                      <w:r w:rsidRPr="002B620E">
                        <w:rPr>
                          <w:color w:val="112F51" w:themeColor="accent1" w:themeShade="BF"/>
                          <w:szCs w:val="24"/>
                        </w:rPr>
                        <w:t>('</w:t>
                      </w:r>
                      <w:proofErr w:type="spellStart"/>
                      <w:r>
                        <w:rPr>
                          <w:color w:val="112F51" w:themeColor="accent1" w:themeShade="BF"/>
                          <w:szCs w:val="24"/>
                        </w:rPr>
                        <w:t>users</w:t>
                      </w:r>
                      <w:proofErr w:type="spellEnd"/>
                      <w:r w:rsidRPr="002B620E">
                        <w:rPr>
                          <w:color w:val="112F51" w:themeColor="accent1" w:themeShade="BF"/>
                          <w:szCs w:val="24"/>
                        </w:rPr>
                        <w:t>', [</w:t>
                      </w:r>
                    </w:p>
                    <w:p w14:paraId="003981CB" w14:textId="77777777" w:rsidR="002B620E" w:rsidRPr="002B620E" w:rsidRDefault="002B620E" w:rsidP="002B620E">
                      <w:pPr>
                        <w:pBdr>
                          <w:left w:val="single" w:sz="12" w:space="9" w:color="17406D" w:themeColor="accent1"/>
                        </w:pBdr>
                        <w:spacing w:after="0"/>
                        <w:rPr>
                          <w:color w:val="112F51" w:themeColor="accent1" w:themeShade="BF"/>
                          <w:szCs w:val="24"/>
                        </w:rPr>
                      </w:pPr>
                      <w:r w:rsidRPr="002B620E">
                        <w:rPr>
                          <w:color w:val="112F51" w:themeColor="accent1" w:themeShade="BF"/>
                          <w:szCs w:val="24"/>
                        </w:rPr>
                        <w:t xml:space="preserve">    '</w:t>
                      </w:r>
                      <w:proofErr w:type="spellStart"/>
                      <w:r w:rsidRPr="002B620E">
                        <w:rPr>
                          <w:color w:val="112F51" w:themeColor="accent1" w:themeShade="BF"/>
                          <w:szCs w:val="24"/>
                        </w:rPr>
                        <w:t>user_name</w:t>
                      </w:r>
                      <w:proofErr w:type="spellEnd"/>
                      <w:r w:rsidRPr="002B620E">
                        <w:rPr>
                          <w:color w:val="112F51" w:themeColor="accent1" w:themeShade="BF"/>
                          <w:szCs w:val="24"/>
                        </w:rPr>
                        <w:t>',</w:t>
                      </w:r>
                    </w:p>
                    <w:p w14:paraId="3934F70D" w14:textId="77777777" w:rsidR="002B620E" w:rsidRPr="002B620E" w:rsidRDefault="002B620E" w:rsidP="002B620E">
                      <w:pPr>
                        <w:pBdr>
                          <w:left w:val="single" w:sz="12" w:space="9" w:color="17406D" w:themeColor="accent1"/>
                        </w:pBdr>
                        <w:spacing w:after="0"/>
                        <w:rPr>
                          <w:color w:val="112F51" w:themeColor="accent1" w:themeShade="BF"/>
                          <w:szCs w:val="24"/>
                        </w:rPr>
                      </w:pPr>
                      <w:r w:rsidRPr="002B620E">
                        <w:rPr>
                          <w:color w:val="112F51" w:themeColor="accent1" w:themeShade="BF"/>
                          <w:szCs w:val="24"/>
                        </w:rPr>
                        <w:t xml:space="preserve">    'email'</w:t>
                      </w:r>
                    </w:p>
                    <w:p w14:paraId="3FF6914E" w14:textId="77777777" w:rsidR="002B620E" w:rsidRPr="002B620E" w:rsidRDefault="002B620E" w:rsidP="002B620E">
                      <w:pPr>
                        <w:pBdr>
                          <w:left w:val="single" w:sz="12" w:space="9" w:color="17406D" w:themeColor="accent1"/>
                        </w:pBdr>
                        <w:spacing w:after="0"/>
                        <w:rPr>
                          <w:color w:val="112F51" w:themeColor="accent1" w:themeShade="BF"/>
                          <w:szCs w:val="24"/>
                        </w:rPr>
                      </w:pPr>
                      <w:r w:rsidRPr="002B620E">
                        <w:rPr>
                          <w:color w:val="112F51" w:themeColor="accent1" w:themeShade="BF"/>
                          <w:szCs w:val="24"/>
                        </w:rPr>
                        <w:t>], [</w:t>
                      </w:r>
                    </w:p>
                    <w:p w14:paraId="71312E8E" w14:textId="0EB9B0DD" w:rsidR="002B620E" w:rsidRPr="002B620E" w:rsidRDefault="002B620E" w:rsidP="002B620E">
                      <w:pPr>
                        <w:pBdr>
                          <w:left w:val="single" w:sz="12" w:space="9" w:color="17406D" w:themeColor="accent1"/>
                        </w:pBdr>
                        <w:spacing w:after="0"/>
                        <w:rPr>
                          <w:color w:val="112F51" w:themeColor="accent1" w:themeShade="BF"/>
                          <w:szCs w:val="24"/>
                        </w:rPr>
                      </w:pPr>
                      <w:r w:rsidRPr="002B620E">
                        <w:rPr>
                          <w:color w:val="112F51" w:themeColor="accent1" w:themeShade="BF"/>
                          <w:szCs w:val="24"/>
                        </w:rPr>
                        <w:t xml:space="preserve">    '</w:t>
                      </w:r>
                      <w:proofErr w:type="spellStart"/>
                      <w:r w:rsidRPr="002B620E">
                        <w:rPr>
                          <w:color w:val="112F51" w:themeColor="accent1" w:themeShade="BF"/>
                          <w:szCs w:val="24"/>
                        </w:rPr>
                        <w:t>user_id</w:t>
                      </w:r>
                      <w:proofErr w:type="spellEnd"/>
                      <w:r w:rsidRPr="002B620E">
                        <w:rPr>
                          <w:color w:val="112F51" w:themeColor="accent1" w:themeShade="BF"/>
                          <w:szCs w:val="24"/>
                        </w:rPr>
                        <w:t>' =&gt; 50</w:t>
                      </w:r>
                      <w:r>
                        <w:rPr>
                          <w:color w:val="112F51" w:themeColor="accent1" w:themeShade="BF"/>
                          <w:szCs w:val="24"/>
                        </w:rPr>
                        <w:t xml:space="preserve"> </w:t>
                      </w:r>
                      <w:r w:rsidRPr="002B620E">
                        <w:rPr>
                          <w:b/>
                          <w:bCs/>
                          <w:color w:val="387026" w:themeColor="accent5" w:themeShade="80"/>
                          <w:szCs w:val="24"/>
                        </w:rPr>
                        <w:t xml:space="preserve">// lire : WHERE </w:t>
                      </w:r>
                      <w:proofErr w:type="spellStart"/>
                      <w:r w:rsidRPr="002B620E">
                        <w:rPr>
                          <w:b/>
                          <w:bCs/>
                          <w:color w:val="387026" w:themeColor="accent5" w:themeShade="80"/>
                          <w:szCs w:val="24"/>
                        </w:rPr>
                        <w:t>user_id</w:t>
                      </w:r>
                      <w:proofErr w:type="spellEnd"/>
                      <w:r w:rsidRPr="002B620E">
                        <w:rPr>
                          <w:b/>
                          <w:bCs/>
                          <w:color w:val="387026" w:themeColor="accent5" w:themeShade="80"/>
                          <w:szCs w:val="24"/>
                        </w:rPr>
                        <w:t xml:space="preserve"> = 50</w:t>
                      </w:r>
                    </w:p>
                    <w:p w14:paraId="16C5F56E" w14:textId="47C3612B" w:rsidR="002B620E" w:rsidRPr="002B620E" w:rsidRDefault="002B620E" w:rsidP="002B620E">
                      <w:pPr>
                        <w:pBdr>
                          <w:left w:val="single" w:sz="12" w:space="9" w:color="17406D" w:themeColor="accent1"/>
                        </w:pBdr>
                        <w:spacing w:after="0"/>
                      </w:pPr>
                      <w:r w:rsidRPr="002B620E">
                        <w:rPr>
                          <w:color w:val="112F51" w:themeColor="accent1" w:themeShade="BF"/>
                          <w:szCs w:val="24"/>
                        </w:rPr>
                        <w:t>]);</w:t>
                      </w:r>
                    </w:p>
                  </w:txbxContent>
                </v:textbox>
                <w10:wrap type="topAndBottom"/>
              </v:shape>
            </w:pict>
          </mc:Fallback>
        </mc:AlternateContent>
      </w:r>
      <w:r>
        <w:t xml:space="preserve"> Pour faire un </w:t>
      </w:r>
      <w:r w:rsidRPr="00EF7AD1">
        <w:rPr>
          <w:i/>
          <w:iCs/>
        </w:rPr>
        <w:t>select</w:t>
      </w:r>
      <w:r>
        <w:t xml:space="preserve"> des champs </w:t>
      </w:r>
      <w:proofErr w:type="spellStart"/>
      <w:r w:rsidRPr="002B620E">
        <w:rPr>
          <w:b/>
          <w:bCs/>
        </w:rPr>
        <w:t>user_name</w:t>
      </w:r>
      <w:proofErr w:type="spellEnd"/>
      <w:r>
        <w:t xml:space="preserve"> et </w:t>
      </w:r>
      <w:r w:rsidRPr="002B620E">
        <w:rPr>
          <w:b/>
          <w:bCs/>
        </w:rPr>
        <w:t>email</w:t>
      </w:r>
      <w:r>
        <w:t xml:space="preserve"> de l’utilisateur ayant </w:t>
      </w:r>
      <w:proofErr w:type="spellStart"/>
      <w:r w:rsidRPr="005B2B8B">
        <w:rPr>
          <w:b/>
          <w:bCs/>
        </w:rPr>
        <w:t>l’id</w:t>
      </w:r>
      <w:proofErr w:type="spellEnd"/>
      <w:r w:rsidRPr="005B2B8B">
        <w:rPr>
          <w:b/>
          <w:bCs/>
        </w:rPr>
        <w:t xml:space="preserve"> 50</w:t>
      </w:r>
      <w:r>
        <w:t>, on écrira :</w:t>
      </w:r>
    </w:p>
    <w:p w14:paraId="21821CE2" w14:textId="41F7B491" w:rsidR="00AE78FD" w:rsidRDefault="002B620E" w:rsidP="00591FFB">
      <w:r>
        <w:t xml:space="preserve"> </w:t>
      </w:r>
    </w:p>
    <w:p w14:paraId="232C9218" w14:textId="1E345554" w:rsidR="002B620E" w:rsidRDefault="002B620E" w:rsidP="005B2B8B">
      <w:r>
        <w:lastRenderedPageBreak/>
        <w:t xml:space="preserve">Vous trouverez toute l’aide et les exemples nécessaires pour écrire n’importe quelle requête sous cette forme dans la documentation de </w:t>
      </w:r>
      <w:proofErr w:type="spellStart"/>
      <w:r>
        <w:t>Medoo</w:t>
      </w:r>
      <w:proofErr w:type="spellEnd"/>
      <w:r>
        <w:t xml:space="preserve"> : </w:t>
      </w:r>
      <w:hyperlink r:id="rId15" w:history="1">
        <w:r w:rsidRPr="002824AA">
          <w:rPr>
            <w:rStyle w:val="Lienhypertexte"/>
          </w:rPr>
          <w:t>https://medoo.in/doc</w:t>
        </w:r>
      </w:hyperlink>
    </w:p>
    <w:p w14:paraId="58BA3D93" w14:textId="01A7B2B8" w:rsidR="00755FDB" w:rsidRDefault="00755FDB" w:rsidP="005B2B8B">
      <w:r>
        <w:t xml:space="preserve">Le bénéfice de ce </w:t>
      </w:r>
      <w:proofErr w:type="spellStart"/>
      <w:r>
        <w:t>framework</w:t>
      </w:r>
      <w:proofErr w:type="spellEnd"/>
      <w:r>
        <w:t xml:space="preserve">, vous devez déjà le pressentir : en n’écrivant pas vous-même le code </w:t>
      </w:r>
      <w:r w:rsidRPr="002A40FC">
        <w:rPr>
          <w:b/>
          <w:bCs/>
        </w:rPr>
        <w:t>SQL</w:t>
      </w:r>
      <w:r>
        <w:t xml:space="preserve"> des requêtes et en laissant </w:t>
      </w:r>
      <w:proofErr w:type="spellStart"/>
      <w:r w:rsidRPr="002A40FC">
        <w:rPr>
          <w:b/>
          <w:bCs/>
        </w:rPr>
        <w:t>Medoo</w:t>
      </w:r>
      <w:proofErr w:type="spellEnd"/>
      <w:r>
        <w:t xml:space="preserve"> le générer pour vous</w:t>
      </w:r>
      <w:r w:rsidR="002A40FC">
        <w:t>, vous</w:t>
      </w:r>
      <w:r>
        <w:t xml:space="preserve"> ajoutez une barrière de protection supplémentaire contre les </w:t>
      </w:r>
      <w:r w:rsidRPr="002A40FC">
        <w:rPr>
          <w:b/>
          <w:bCs/>
        </w:rPr>
        <w:t>injections SQL</w:t>
      </w:r>
      <w:r>
        <w:t xml:space="preserve">. C’est à la charge du </w:t>
      </w:r>
      <w:proofErr w:type="spellStart"/>
      <w:r>
        <w:t>framework</w:t>
      </w:r>
      <w:proofErr w:type="spellEnd"/>
      <w:r>
        <w:t xml:space="preserve"> de vous garantir que les paramètres que vous donnerez à vos requêtes seront utilisés sans </w:t>
      </w:r>
      <w:r w:rsidR="002A40FC">
        <w:t xml:space="preserve">le moindre </w:t>
      </w:r>
      <w:r>
        <w:t>risque d’injection.</w:t>
      </w:r>
      <w:r w:rsidR="002A40FC">
        <w:t xml:space="preserve"> Pas besoin de tra</w:t>
      </w:r>
      <w:r w:rsidR="00EF7AD1">
        <w:t>i</w:t>
      </w:r>
      <w:r w:rsidR="002A40FC">
        <w:t xml:space="preserve">ter </w:t>
      </w:r>
      <w:r w:rsidR="00EF7AD1">
        <w:t xml:space="preserve">les paramètres, vous pouvez les utiliser tels quels depuis un formulaire, </w:t>
      </w:r>
      <w:proofErr w:type="spellStart"/>
      <w:r w:rsidR="00EF7AD1" w:rsidRPr="00EF7AD1">
        <w:rPr>
          <w:b/>
          <w:bCs/>
        </w:rPr>
        <w:t>Medoo</w:t>
      </w:r>
      <w:proofErr w:type="spellEnd"/>
      <w:r w:rsidR="00EF7AD1">
        <w:t xml:space="preserve"> vous protégera de ce type d’injections.</w:t>
      </w:r>
    </w:p>
    <w:p w14:paraId="1F1103F9" w14:textId="19C92884" w:rsidR="00755FDB" w:rsidRDefault="00755FDB" w:rsidP="005B2B8B">
      <w:r>
        <w:t>L</w:t>
      </w:r>
      <w:r w:rsidR="002A40FC">
        <w:t>e</w:t>
      </w:r>
      <w:r>
        <w:t xml:space="preserve"> fait d’encapsuler le</w:t>
      </w:r>
      <w:r w:rsidR="002A40FC">
        <w:t xml:space="preserve"> requêtage propose un autre avantage immédiat – en utilisant le modèle objet de </w:t>
      </w:r>
      <w:proofErr w:type="spellStart"/>
      <w:r w:rsidR="002A40FC" w:rsidRPr="00EF7AD1">
        <w:rPr>
          <w:b/>
          <w:bCs/>
        </w:rPr>
        <w:t>Medoo</w:t>
      </w:r>
      <w:proofErr w:type="spellEnd"/>
      <w:r w:rsidR="002A40FC">
        <w:t xml:space="preserve">, vous n’avez pas à vous inquiéter de la syntaxe SQL. Si vous utilisez correctement les fonctions issues de </w:t>
      </w:r>
      <w:proofErr w:type="spellStart"/>
      <w:r w:rsidR="002A40FC" w:rsidRPr="00EF7AD1">
        <w:rPr>
          <w:b/>
          <w:bCs/>
        </w:rPr>
        <w:t>Medoo</w:t>
      </w:r>
      <w:proofErr w:type="spellEnd"/>
      <w:r w:rsidR="002A40FC">
        <w:t>, les requêtes que vous écrirez seront syntaxiquement correctes</w:t>
      </w:r>
      <w:r w:rsidR="00EF7AD1">
        <w:t xml:space="preserve">, et si des erreurs sont générées par le SGBD, vous pourrez facilement les traiter via </w:t>
      </w:r>
      <w:proofErr w:type="spellStart"/>
      <w:r w:rsidR="00EF7AD1" w:rsidRPr="00EF7AD1">
        <w:rPr>
          <w:b/>
          <w:bCs/>
        </w:rPr>
        <w:t>Medoo</w:t>
      </w:r>
      <w:proofErr w:type="spellEnd"/>
      <w:r w:rsidR="002A40FC">
        <w:t>.</w:t>
      </w:r>
    </w:p>
    <w:p w14:paraId="568E1074" w14:textId="138DB09A" w:rsidR="002A40FC" w:rsidRDefault="002A40FC" w:rsidP="005B2B8B">
      <w:r>
        <w:t xml:space="preserve">Enfin, un détail auquel vous n’aurez pas forcément pensé, mais d’un SGBD à un autre, la syntaxe </w:t>
      </w:r>
      <w:r w:rsidRPr="00EF7AD1">
        <w:rPr>
          <w:b/>
          <w:bCs/>
        </w:rPr>
        <w:t>SQL</w:t>
      </w:r>
      <w:r>
        <w:t xml:space="preserve"> utilisée peut varier un peu. Ainsi un site développé en local avec une base de données MySQL ne fonctionnera probablement pas tel quel si le serveur ne dispose que de PostgreSQL. Il faudra probablement adapter quelques requêtes. En passant par la couche d’abstraction offerte par </w:t>
      </w:r>
      <w:proofErr w:type="spellStart"/>
      <w:r w:rsidRPr="00EF7AD1">
        <w:rPr>
          <w:b/>
          <w:bCs/>
        </w:rPr>
        <w:t>Medoo</w:t>
      </w:r>
      <w:proofErr w:type="spellEnd"/>
      <w:r>
        <w:t xml:space="preserve">, vous vous affranchissez de cette étape car c’est le </w:t>
      </w:r>
      <w:proofErr w:type="spellStart"/>
      <w:r>
        <w:t>framework</w:t>
      </w:r>
      <w:proofErr w:type="spellEnd"/>
      <w:r>
        <w:t xml:space="preserve"> qui va s’assurer de générer les requêtes compatibles avec le SGBD installé</w:t>
      </w:r>
      <w:r w:rsidR="00EF7AD1">
        <w:t>, tout simplement</w:t>
      </w:r>
      <w:r>
        <w:t>.</w:t>
      </w:r>
    </w:p>
    <w:p w14:paraId="1D32E167" w14:textId="7FA7DCD2" w:rsidR="004C15E7" w:rsidRDefault="005B2B8B" w:rsidP="004C15E7">
      <w:pPr>
        <w:pStyle w:val="Titre"/>
      </w:pPr>
      <w:r>
        <w:t>Travail à faire</w:t>
      </w:r>
      <w:r w:rsidR="004C15E7">
        <w:t> :</w:t>
      </w:r>
    </w:p>
    <w:p w14:paraId="7D80FC63" w14:textId="156037A3" w:rsidR="004C15E7" w:rsidRDefault="005B2B8B" w:rsidP="004C15E7">
      <w:r>
        <w:t>Le travail à réaliser est simple. Si vous avez terminé les exercices du niveau 2, faîtes en une copie et reprenez-les.</w:t>
      </w:r>
    </w:p>
    <w:p w14:paraId="27432460" w14:textId="5A8ED3E9" w:rsidR="005B2B8B" w:rsidRDefault="005B2B8B" w:rsidP="004C15E7">
      <w:r>
        <w:t xml:space="preserve">Vous </w:t>
      </w:r>
      <w:r w:rsidR="00EF7AD1">
        <w:t xml:space="preserve">commencerez par </w:t>
      </w:r>
      <w:r>
        <w:t xml:space="preserve">écrire un fichier </w:t>
      </w:r>
      <w:proofErr w:type="spellStart"/>
      <w:r w:rsidRPr="005B2B8B">
        <w:rPr>
          <w:b/>
          <w:bCs/>
        </w:rPr>
        <w:t>database.php</w:t>
      </w:r>
      <w:proofErr w:type="spellEnd"/>
      <w:r>
        <w:t xml:space="preserve"> qui importera </w:t>
      </w:r>
      <w:proofErr w:type="spellStart"/>
      <w:r w:rsidRPr="00EF7AD1">
        <w:rPr>
          <w:b/>
          <w:bCs/>
        </w:rPr>
        <w:t>Medoo</w:t>
      </w:r>
      <w:proofErr w:type="spellEnd"/>
      <w:r>
        <w:t xml:space="preserve"> et qui initialisera la connexion à votre base de données via un objet </w:t>
      </w:r>
      <w:r w:rsidRPr="005B2B8B">
        <w:rPr>
          <w:b/>
          <w:bCs/>
        </w:rPr>
        <w:t>$</w:t>
      </w:r>
      <w:proofErr w:type="spellStart"/>
      <w:r w:rsidRPr="005B2B8B">
        <w:rPr>
          <w:b/>
          <w:bCs/>
        </w:rPr>
        <w:t>database</w:t>
      </w:r>
      <w:proofErr w:type="spellEnd"/>
      <w:r>
        <w:t xml:space="preserve"> (voir exemple ci-dessus).</w:t>
      </w:r>
    </w:p>
    <w:p w14:paraId="04F87290" w14:textId="6F4CF2DC" w:rsidR="005B2B8B" w:rsidRDefault="005B2B8B" w:rsidP="004C15E7">
      <w:r>
        <w:t xml:space="preserve">Ensuite vous reprendrez chacun des exercices que vous avez réalisés, et vous les migrerez vers </w:t>
      </w:r>
      <w:proofErr w:type="spellStart"/>
      <w:r w:rsidRPr="005B2B8B">
        <w:rPr>
          <w:b/>
          <w:bCs/>
        </w:rPr>
        <w:t>Medoo</w:t>
      </w:r>
      <w:proofErr w:type="spellEnd"/>
      <w:r>
        <w:t xml:space="preserve">. Vous inclurez le fichier </w:t>
      </w:r>
      <w:proofErr w:type="spellStart"/>
      <w:r w:rsidRPr="005B2B8B">
        <w:rPr>
          <w:b/>
          <w:bCs/>
        </w:rPr>
        <w:t>database.php</w:t>
      </w:r>
      <w:proofErr w:type="spellEnd"/>
      <w:r>
        <w:t xml:space="preserve"> que vous avez écrit, et ensuite vous remplacerez toutes les requêtes PDO/</w:t>
      </w:r>
      <w:proofErr w:type="spellStart"/>
      <w:r>
        <w:t>mysqli</w:t>
      </w:r>
      <w:proofErr w:type="spellEnd"/>
      <w:r>
        <w:t xml:space="preserve"> que vous avez écrites par </w:t>
      </w:r>
      <w:r>
        <w:lastRenderedPageBreak/>
        <w:t xml:space="preserve">l’équivalent proposé par </w:t>
      </w:r>
      <w:proofErr w:type="spellStart"/>
      <w:r w:rsidRPr="005B2B8B">
        <w:rPr>
          <w:b/>
          <w:bCs/>
        </w:rPr>
        <w:t>Medoo</w:t>
      </w:r>
      <w:proofErr w:type="spellEnd"/>
      <w:r>
        <w:t xml:space="preserve">. Vous ne devez utiliser </w:t>
      </w:r>
      <w:r w:rsidRPr="005B2B8B">
        <w:rPr>
          <w:b/>
          <w:bCs/>
        </w:rPr>
        <w:t>QUE</w:t>
      </w:r>
      <w:r>
        <w:t xml:space="preserve"> </w:t>
      </w:r>
      <w:proofErr w:type="spellStart"/>
      <w:r w:rsidRPr="00755FDB">
        <w:rPr>
          <w:b/>
          <w:bCs/>
        </w:rPr>
        <w:t>Medoo</w:t>
      </w:r>
      <w:proofErr w:type="spellEnd"/>
      <w:r>
        <w:t xml:space="preserve"> pour faire toutes les requêtes.</w:t>
      </w:r>
    </w:p>
    <w:p w14:paraId="36A0CB92" w14:textId="0681F64D" w:rsidR="00A66B18" w:rsidRDefault="005B2B8B" w:rsidP="00EF7AD1">
      <w:r>
        <w:t xml:space="preserve">Si vous n’aviez pas terminé les exercices du niveau 2, mettez </w:t>
      </w:r>
      <w:r w:rsidR="00EF7AD1">
        <w:t>la fin de cet exercice</w:t>
      </w:r>
      <w:r>
        <w:t xml:space="preserve"> en pause et faîtes dès maintenant la migration vers </w:t>
      </w:r>
      <w:proofErr w:type="spellStart"/>
      <w:r w:rsidRPr="00755FDB">
        <w:rPr>
          <w:b/>
          <w:bCs/>
        </w:rPr>
        <w:t>Medoo</w:t>
      </w:r>
      <w:proofErr w:type="spellEnd"/>
      <w:r>
        <w:t xml:space="preserve">. Une fois la migration terminée, vous terminerez les exercices du niveau 2, en utilisant exclusivement </w:t>
      </w:r>
      <w:proofErr w:type="spellStart"/>
      <w:r w:rsidRPr="00755FDB">
        <w:rPr>
          <w:b/>
          <w:bCs/>
        </w:rPr>
        <w:t>Medoo</w:t>
      </w:r>
      <w:proofErr w:type="spellEnd"/>
      <w:r>
        <w:t xml:space="preserve"> bien entendu.</w:t>
      </w:r>
    </w:p>
    <w:p w14:paraId="42D28CEA" w14:textId="54772D2D" w:rsidR="00EF7AD1" w:rsidRPr="0041428F" w:rsidRDefault="00A62033" w:rsidP="00EF7AD1">
      <w:r>
        <w:t xml:space="preserve">Dans le cadre de vos prochains exercices ou projets, vous serez libres, si vous le souhaitez, de continuer à utiliser </w:t>
      </w:r>
      <w:proofErr w:type="spellStart"/>
      <w:r w:rsidRPr="00A62033">
        <w:rPr>
          <w:b/>
          <w:bCs/>
        </w:rPr>
        <w:t>Medoo</w:t>
      </w:r>
      <w:proofErr w:type="spellEnd"/>
      <w:r>
        <w:t xml:space="preserve"> à chaque fois. Son utilisation ne se justifiera pas forcément quand vous utiliserez un autre </w:t>
      </w:r>
      <w:proofErr w:type="spellStart"/>
      <w:r>
        <w:t>framework</w:t>
      </w:r>
      <w:proofErr w:type="spellEnd"/>
      <w:r>
        <w:t xml:space="preserve"> </w:t>
      </w:r>
      <w:r w:rsidRPr="00A62033">
        <w:rPr>
          <w:b/>
          <w:bCs/>
        </w:rPr>
        <w:t>MVC</w:t>
      </w:r>
      <w:r>
        <w:t xml:space="preserve"> proposant déjà un </w:t>
      </w:r>
      <w:r w:rsidRPr="00A62033">
        <w:rPr>
          <w:b/>
          <w:bCs/>
        </w:rPr>
        <w:t>ORM</w:t>
      </w:r>
      <w:r>
        <w:t xml:space="preserve">, mais le reste du temps, n’hésitez vraiment pas ! </w:t>
      </w:r>
      <w:r w:rsidRPr="00A62033">
        <w:rPr>
          <w:b/>
          <w:bCs/>
        </w:rPr>
        <w:t xml:space="preserve">Les </w:t>
      </w:r>
      <w:proofErr w:type="spellStart"/>
      <w:r w:rsidRPr="00A62033">
        <w:rPr>
          <w:b/>
          <w:bCs/>
        </w:rPr>
        <w:t>frameworks</w:t>
      </w:r>
      <w:proofErr w:type="spellEnd"/>
      <w:r w:rsidRPr="00A62033">
        <w:rPr>
          <w:b/>
          <w:bCs/>
        </w:rPr>
        <w:t xml:space="preserve"> sont là pour ça.</w:t>
      </w:r>
      <w:bookmarkStart w:id="0" w:name="_GoBack"/>
      <w:bookmarkEnd w:id="0"/>
    </w:p>
    <w:sectPr w:rsidR="00EF7AD1" w:rsidRPr="0041428F" w:rsidSect="004C15E7">
      <w:headerReference w:type="default" r:id="rId16"/>
      <w:footerReference w:type="default" r:id="rId17"/>
      <w:pgSz w:w="11906" w:h="16838" w:code="9"/>
      <w:pgMar w:top="4962" w:right="720" w:bottom="720" w:left="720" w:header="720" w:footer="11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5AFD90" w14:textId="77777777" w:rsidR="000C392F" w:rsidRDefault="000C392F" w:rsidP="00A66B18">
      <w:pPr>
        <w:spacing w:before="0" w:after="0"/>
      </w:pPr>
      <w:r>
        <w:separator/>
      </w:r>
    </w:p>
  </w:endnote>
  <w:endnote w:type="continuationSeparator" w:id="0">
    <w:p w14:paraId="2ADD1C6F" w14:textId="77777777" w:rsidR="000C392F" w:rsidRDefault="000C392F"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Calibri">
    <w:panose1 w:val="020F0502020204030204"/>
    <w:charset w:val="00"/>
    <w:family w:val="swiss"/>
    <w:pitch w:val="variable"/>
    <w:sig w:usb0="E4002EFF" w:usb1="C000247B" w:usb2="00000009" w:usb3="00000000" w:csb0="000001FF" w:csb1="00000000"/>
  </w:font>
  <w:font w:name="Ubuntu Medium">
    <w:altName w:val="Calibri"/>
    <w:charset w:val="00"/>
    <w:family w:val="swiss"/>
    <w:pitch w:val="variable"/>
    <w:sig w:usb0="E00002FF" w:usb1="5000205B" w:usb2="00000000" w:usb3="00000000" w:csb0="0000009F" w:csb1="00000000"/>
  </w:font>
  <w:font w:name="Aharoni">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689" w:type="pct"/>
      <w:tblInd w:w="-715" w:type="dxa"/>
      <w:shd w:val="clear" w:color="auto" w:fill="17406D" w:themeFill="accent1"/>
      <w:tblCellMar>
        <w:left w:w="115" w:type="dxa"/>
        <w:right w:w="115" w:type="dxa"/>
      </w:tblCellMar>
      <w:tblLook w:val="04A0" w:firstRow="1" w:lastRow="0" w:firstColumn="1" w:lastColumn="0" w:noHBand="0" w:noVBand="1"/>
    </w:tblPr>
    <w:tblGrid>
      <w:gridCol w:w="4399"/>
      <w:gridCol w:w="2267"/>
      <w:gridCol w:w="5242"/>
    </w:tblGrid>
    <w:tr w:rsidR="00A61AF3" w14:paraId="3990B325" w14:textId="77777777" w:rsidTr="008B0CCC">
      <w:tc>
        <w:tcPr>
          <w:tcW w:w="1847" w:type="pct"/>
          <w:shd w:val="clear" w:color="auto" w:fill="17406D" w:themeFill="accent1"/>
          <w:vAlign w:val="center"/>
        </w:tcPr>
        <w:p w14:paraId="36F3583B" w14:textId="57682E70" w:rsidR="00A61AF3" w:rsidRDefault="000C392F" w:rsidP="00F63143">
          <w:pPr>
            <w:pStyle w:val="Pieddepage"/>
            <w:tabs>
              <w:tab w:val="clear" w:pos="4680"/>
              <w:tab w:val="clear" w:pos="9360"/>
            </w:tabs>
            <w:spacing w:before="80" w:after="80"/>
            <w:ind w:left="316" w:right="179"/>
            <w:jc w:val="both"/>
            <w:rPr>
              <w:caps/>
              <w:color w:val="FFFFFF" w:themeColor="background1"/>
              <w:sz w:val="18"/>
              <w:szCs w:val="18"/>
            </w:rPr>
          </w:pPr>
          <w:sdt>
            <w:sdtPr>
              <w:rPr>
                <w:caps/>
                <w:color w:val="FFFFFF" w:themeColor="background1"/>
                <w:sz w:val="18"/>
                <w:szCs w:val="18"/>
              </w:rPr>
              <w:alias w:val="Titre"/>
              <w:tag w:val=""/>
              <w:id w:val="-578829839"/>
              <w:dataBinding w:prefixMappings="xmlns:ns0='http://purl.org/dc/elements/1.1/' xmlns:ns1='http://schemas.openxmlformats.org/package/2006/metadata/core-properties' " w:xpath="/ns1:coreProperties[1]/ns0:title[1]" w:storeItemID="{6C3C8BC8-F283-45AE-878A-BAB7291924A1}"/>
              <w:text/>
            </w:sdtPr>
            <w:sdtEndPr/>
            <w:sdtContent>
              <w:r w:rsidR="002058F9">
                <w:rPr>
                  <w:caps/>
                  <w:color w:val="FFFFFF" w:themeColor="background1"/>
                  <w:sz w:val="18"/>
                  <w:szCs w:val="18"/>
                </w:rPr>
                <w:t>Medoo – un framework PHP ultra leger</w:t>
              </w:r>
            </w:sdtContent>
          </w:sdt>
        </w:p>
      </w:tc>
      <w:tc>
        <w:tcPr>
          <w:tcW w:w="952" w:type="pct"/>
          <w:shd w:val="clear" w:color="auto" w:fill="17406D" w:themeFill="accent1"/>
        </w:tcPr>
        <w:p w14:paraId="308CA394" w14:textId="77777777" w:rsidR="00A61AF3" w:rsidRDefault="00A61AF3" w:rsidP="00F63143">
          <w:pPr>
            <w:pStyle w:val="Pieddepage"/>
            <w:tabs>
              <w:tab w:val="clear" w:pos="4680"/>
              <w:tab w:val="clear" w:pos="9360"/>
            </w:tabs>
            <w:spacing w:before="80" w:after="80"/>
            <w:ind w:left="163" w:right="590"/>
            <w:jc w:val="right"/>
            <w:rPr>
              <w:caps/>
              <w:color w:val="FFFFFF" w:themeColor="background1"/>
              <w:sz w:val="18"/>
              <w:szCs w:val="18"/>
            </w:rPr>
          </w:pPr>
          <w:r w:rsidRPr="00A61AF3">
            <w:rPr>
              <w:rFonts w:asciiTheme="majorHAnsi" w:eastAsiaTheme="majorEastAsia" w:hAnsiTheme="majorHAnsi" w:cstheme="majorBidi"/>
              <w:caps/>
              <w:color w:val="FFFFFF" w:themeColor="background1"/>
              <w:sz w:val="28"/>
              <w:szCs w:val="28"/>
            </w:rPr>
            <w:t xml:space="preserve">~ </w:t>
          </w:r>
          <w:r w:rsidRPr="00A61AF3">
            <w:rPr>
              <w:rFonts w:eastAsiaTheme="minorEastAsia"/>
              <w:caps/>
              <w:color w:val="FFFFFF" w:themeColor="background1"/>
              <w:sz w:val="18"/>
              <w:szCs w:val="18"/>
            </w:rPr>
            <w:fldChar w:fldCharType="begin"/>
          </w:r>
          <w:r w:rsidRPr="00A61AF3">
            <w:rPr>
              <w:caps/>
              <w:color w:val="FFFFFF" w:themeColor="background1"/>
              <w:sz w:val="18"/>
              <w:szCs w:val="18"/>
            </w:rPr>
            <w:instrText>PAGE    \* MERGEFORMAT</w:instrText>
          </w:r>
          <w:r w:rsidRPr="00A61AF3">
            <w:rPr>
              <w:rFonts w:eastAsiaTheme="minorEastAsia"/>
              <w:caps/>
              <w:color w:val="FFFFFF" w:themeColor="background1"/>
              <w:sz w:val="18"/>
              <w:szCs w:val="18"/>
            </w:rPr>
            <w:fldChar w:fldCharType="separate"/>
          </w:r>
          <w:r w:rsidRPr="00A61AF3">
            <w:rPr>
              <w:rFonts w:asciiTheme="majorHAnsi" w:eastAsiaTheme="majorEastAsia" w:hAnsiTheme="majorHAnsi" w:cstheme="majorBidi"/>
              <w:caps/>
              <w:color w:val="FFFFFF" w:themeColor="background1"/>
              <w:sz w:val="28"/>
              <w:szCs w:val="28"/>
            </w:rPr>
            <w:t>1</w:t>
          </w:r>
          <w:r w:rsidRPr="00A61AF3">
            <w:rPr>
              <w:rFonts w:asciiTheme="majorHAnsi" w:eastAsiaTheme="majorEastAsia" w:hAnsiTheme="majorHAnsi" w:cstheme="majorBidi"/>
              <w:caps/>
              <w:color w:val="FFFFFF" w:themeColor="background1"/>
              <w:sz w:val="28"/>
              <w:szCs w:val="28"/>
            </w:rPr>
            <w:fldChar w:fldCharType="end"/>
          </w:r>
          <w:r w:rsidRPr="00A61AF3">
            <w:rPr>
              <w:rFonts w:asciiTheme="majorHAnsi" w:eastAsiaTheme="majorEastAsia" w:hAnsiTheme="majorHAnsi" w:cstheme="majorBidi"/>
              <w:caps/>
              <w:color w:val="FFFFFF" w:themeColor="background1"/>
              <w:sz w:val="28"/>
              <w:szCs w:val="28"/>
            </w:rPr>
            <w:t xml:space="preserve"> ~</w:t>
          </w:r>
        </w:p>
      </w:tc>
      <w:tc>
        <w:tcPr>
          <w:tcW w:w="2201" w:type="pct"/>
          <w:shd w:val="clear" w:color="auto" w:fill="17406D" w:themeFill="accent1"/>
          <w:vAlign w:val="center"/>
        </w:tcPr>
        <w:p w14:paraId="1E6C3DEF" w14:textId="77777777" w:rsidR="00A61AF3" w:rsidRDefault="00874D04" w:rsidP="00F63143">
          <w:pPr>
            <w:pStyle w:val="Pieddepage"/>
            <w:tabs>
              <w:tab w:val="clear" w:pos="4680"/>
              <w:tab w:val="clear" w:pos="9360"/>
            </w:tabs>
            <w:spacing w:before="80" w:after="80"/>
            <w:ind w:left="-117" w:right="453"/>
            <w:jc w:val="right"/>
            <w:rPr>
              <w:caps/>
              <w:color w:val="FFFFFF" w:themeColor="background1"/>
              <w:sz w:val="18"/>
              <w:szCs w:val="18"/>
            </w:rPr>
          </w:pPr>
          <w:r>
            <w:rPr>
              <w:caps/>
              <w:color w:val="FFFFFF" w:themeColor="background1"/>
              <w:sz w:val="18"/>
              <w:szCs w:val="18"/>
            </w:rPr>
            <w:t>AstroWare Formations</w:t>
          </w:r>
        </w:p>
      </w:tc>
    </w:tr>
  </w:tbl>
  <w:p w14:paraId="7F356A8E" w14:textId="77777777" w:rsidR="00A61AF3" w:rsidRDefault="00A61AF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5D2213" w14:textId="77777777" w:rsidR="000C392F" w:rsidRDefault="000C392F" w:rsidP="00A66B18">
      <w:pPr>
        <w:spacing w:before="0" w:after="0"/>
      </w:pPr>
      <w:r>
        <w:separator/>
      </w:r>
    </w:p>
  </w:footnote>
  <w:footnote w:type="continuationSeparator" w:id="0">
    <w:p w14:paraId="20DB14CC" w14:textId="77777777" w:rsidR="000C392F" w:rsidRDefault="000C392F" w:rsidP="00A66B1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358E94" w14:textId="77777777" w:rsidR="00A66B18" w:rsidRDefault="00A66B18">
    <w:pPr>
      <w:pStyle w:val="En-tte"/>
    </w:pPr>
    <w:r w:rsidRPr="0041428F">
      <w:rPr>
        <w:noProof/>
        <w:lang w:bidi="fr-FR"/>
      </w:rPr>
      <mc:AlternateContent>
        <mc:Choice Requires="wpg">
          <w:drawing>
            <wp:anchor distT="0" distB="0" distL="114300" distR="114300" simplePos="0" relativeHeight="251659264" behindDoc="1" locked="0" layoutInCell="1" allowOverlap="1" wp14:anchorId="27BEF372" wp14:editId="638E1655">
              <wp:simplePos x="0" y="0"/>
              <wp:positionH relativeFrom="column">
                <wp:posOffset>-457200</wp:posOffset>
              </wp:positionH>
              <wp:positionV relativeFrom="paragraph">
                <wp:posOffset>-457200</wp:posOffset>
              </wp:positionV>
              <wp:extent cx="8248650" cy="3030070"/>
              <wp:effectExtent l="0" t="0" r="0" b="0"/>
              <wp:wrapNone/>
              <wp:docPr id="19" name="Graphisme 17" descr="Formes d’accentuation incurvées formant collectivement l’en-tête"/>
              <wp:cNvGraphicFramePr/>
              <a:graphic xmlns:a="http://schemas.openxmlformats.org/drawingml/2006/main">
                <a:graphicData uri="http://schemas.microsoft.com/office/word/2010/wordprocessingGroup">
                  <wpg:wgp>
                    <wpg:cNvGrpSpPr/>
                    <wpg:grpSpPr>
                      <a:xfrm>
                        <a:off x="0" y="0"/>
                        <a:ext cx="8248650" cy="3030070"/>
                        <a:chOff x="-7144" y="-7144"/>
                        <a:chExt cx="6005513" cy="1924050"/>
                      </a:xfrm>
                    </wpg:grpSpPr>
                    <wps:wsp>
                      <wps:cNvPr id="20" name="Forme libre : Forme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orme libre : Forme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orme libre : Forme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orme libre : Forme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5391D30" id="Graphisme 17" o:spid="_x0000_s1026" alt="Formes d’accentuation incurvées formant collectivement l’en-tête" style="position:absolute;margin-left:-36pt;margin-top:-36pt;width:649.5pt;height:238.6pt;z-index:-251657216;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">
              <v:shape id="Forme libre : Forme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orme libre : Forme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orme libre : Forme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orme libre : Forme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F30F7"/>
    <w:multiLevelType w:val="hybridMultilevel"/>
    <w:tmpl w:val="4F3406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E3D0E6C"/>
    <w:multiLevelType w:val="hybridMultilevel"/>
    <w:tmpl w:val="075A5C1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5E7"/>
    <w:rsid w:val="0003004C"/>
    <w:rsid w:val="000570A8"/>
    <w:rsid w:val="00083BAA"/>
    <w:rsid w:val="000C392F"/>
    <w:rsid w:val="000C3C16"/>
    <w:rsid w:val="0010680C"/>
    <w:rsid w:val="00110E06"/>
    <w:rsid w:val="00152B0B"/>
    <w:rsid w:val="001766D6"/>
    <w:rsid w:val="00192419"/>
    <w:rsid w:val="001B33C9"/>
    <w:rsid w:val="001C270D"/>
    <w:rsid w:val="001C61B6"/>
    <w:rsid w:val="001D0B5A"/>
    <w:rsid w:val="001E2320"/>
    <w:rsid w:val="002058F9"/>
    <w:rsid w:val="00214E28"/>
    <w:rsid w:val="002A40FC"/>
    <w:rsid w:val="002B620E"/>
    <w:rsid w:val="00352B81"/>
    <w:rsid w:val="00394757"/>
    <w:rsid w:val="003A0150"/>
    <w:rsid w:val="003E24DF"/>
    <w:rsid w:val="003F6593"/>
    <w:rsid w:val="0041428F"/>
    <w:rsid w:val="004A2B0D"/>
    <w:rsid w:val="004C15E7"/>
    <w:rsid w:val="004F314E"/>
    <w:rsid w:val="005129BA"/>
    <w:rsid w:val="00591FFB"/>
    <w:rsid w:val="005B0B6E"/>
    <w:rsid w:val="005B2B8B"/>
    <w:rsid w:val="005C2210"/>
    <w:rsid w:val="00615018"/>
    <w:rsid w:val="0062123A"/>
    <w:rsid w:val="00646E75"/>
    <w:rsid w:val="006A7875"/>
    <w:rsid w:val="006C4D0A"/>
    <w:rsid w:val="006F6F10"/>
    <w:rsid w:val="00755FDB"/>
    <w:rsid w:val="007716A3"/>
    <w:rsid w:val="0078144D"/>
    <w:rsid w:val="00783E79"/>
    <w:rsid w:val="00796A82"/>
    <w:rsid w:val="007B5AE8"/>
    <w:rsid w:val="007D7F57"/>
    <w:rsid w:val="007F5192"/>
    <w:rsid w:val="00865A20"/>
    <w:rsid w:val="00874D04"/>
    <w:rsid w:val="008B0CCC"/>
    <w:rsid w:val="008D2DE5"/>
    <w:rsid w:val="00967A24"/>
    <w:rsid w:val="009820C7"/>
    <w:rsid w:val="009B505C"/>
    <w:rsid w:val="009F6646"/>
    <w:rsid w:val="00A036F3"/>
    <w:rsid w:val="00A26FE7"/>
    <w:rsid w:val="00A61AF3"/>
    <w:rsid w:val="00A62033"/>
    <w:rsid w:val="00A66B18"/>
    <w:rsid w:val="00A6783B"/>
    <w:rsid w:val="00A71926"/>
    <w:rsid w:val="00A96CF8"/>
    <w:rsid w:val="00AA089B"/>
    <w:rsid w:val="00AE1388"/>
    <w:rsid w:val="00AE78FD"/>
    <w:rsid w:val="00AF3982"/>
    <w:rsid w:val="00B50294"/>
    <w:rsid w:val="00B57D6E"/>
    <w:rsid w:val="00BA45E9"/>
    <w:rsid w:val="00C13179"/>
    <w:rsid w:val="00C178F2"/>
    <w:rsid w:val="00C3142F"/>
    <w:rsid w:val="00C701F7"/>
    <w:rsid w:val="00C70786"/>
    <w:rsid w:val="00D10958"/>
    <w:rsid w:val="00D250CA"/>
    <w:rsid w:val="00D66593"/>
    <w:rsid w:val="00DD28EC"/>
    <w:rsid w:val="00DE6DA2"/>
    <w:rsid w:val="00DF2D30"/>
    <w:rsid w:val="00E21CAF"/>
    <w:rsid w:val="00E22712"/>
    <w:rsid w:val="00E4786A"/>
    <w:rsid w:val="00E55D74"/>
    <w:rsid w:val="00E6540C"/>
    <w:rsid w:val="00E81E2A"/>
    <w:rsid w:val="00EC0FF0"/>
    <w:rsid w:val="00EE0952"/>
    <w:rsid w:val="00EE3CDC"/>
    <w:rsid w:val="00EF7AD1"/>
    <w:rsid w:val="00F63143"/>
    <w:rsid w:val="00F63943"/>
    <w:rsid w:val="00FD76A2"/>
    <w:rsid w:val="00FE0F43"/>
    <w:rsid w:val="00FE7C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BA460"/>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83B"/>
    <w:pPr>
      <w:spacing w:before="40" w:after="360"/>
      <w:ind w:left="720" w:right="720"/>
    </w:pPr>
    <w:rPr>
      <w:rFonts w:eastAsiaTheme="minorHAnsi"/>
      <w:color w:val="595959" w:themeColor="text1" w:themeTint="A6"/>
      <w:kern w:val="20"/>
      <w:szCs w:val="20"/>
    </w:rPr>
  </w:style>
  <w:style w:type="paragraph" w:styleId="Titre1">
    <w:name w:val="heading 1"/>
    <w:basedOn w:val="Normal"/>
    <w:next w:val="Normal"/>
    <w:link w:val="Titre1Car"/>
    <w:uiPriority w:val="9"/>
    <w:unhideWhenUsed/>
    <w:qFormat/>
    <w:rsid w:val="003E24DF"/>
    <w:pPr>
      <w:spacing w:before="0"/>
      <w:contextualSpacing/>
      <w:outlineLvl w:val="0"/>
    </w:pPr>
    <w:rPr>
      <w:rFonts w:asciiTheme="majorHAnsi" w:eastAsiaTheme="majorEastAsia" w:hAnsiTheme="majorHAnsi" w:cstheme="majorBidi"/>
      <w:caps/>
      <w:color w:val="112F51" w:themeColor="accent1" w:themeShade="BF"/>
    </w:rPr>
  </w:style>
  <w:style w:type="paragraph" w:styleId="Titre2">
    <w:name w:val="heading 2"/>
    <w:basedOn w:val="Normal"/>
    <w:next w:val="Normal"/>
    <w:link w:val="Titre2Car"/>
    <w:uiPriority w:val="9"/>
    <w:unhideWhenUsed/>
    <w:qFormat/>
    <w:rsid w:val="004A2B0D"/>
    <w:pPr>
      <w:keepNext/>
      <w:keepLines/>
      <w:spacing w:after="0"/>
      <w:outlineLvl w:val="1"/>
    </w:pPr>
    <w:rPr>
      <w:rFonts w:asciiTheme="majorHAnsi" w:eastAsiaTheme="majorEastAsia" w:hAnsiTheme="majorHAnsi" w:cstheme="majorBidi"/>
      <w:color w:val="112F5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E24DF"/>
    <w:rPr>
      <w:rFonts w:asciiTheme="majorHAnsi" w:eastAsiaTheme="majorEastAsia" w:hAnsiTheme="majorHAnsi" w:cstheme="majorBidi"/>
      <w:caps/>
      <w:color w:val="112F51" w:themeColor="accent1" w:themeShade="BF"/>
      <w:kern w:val="20"/>
      <w:sz w:val="20"/>
      <w:szCs w:val="20"/>
    </w:rPr>
  </w:style>
  <w:style w:type="paragraph" w:customStyle="1" w:styleId="Destinataire">
    <w:name w:val="Destinataire"/>
    <w:basedOn w:val="Normal"/>
    <w:uiPriority w:val="3"/>
    <w:qFormat/>
    <w:rsid w:val="00A66B18"/>
    <w:pPr>
      <w:spacing w:before="840" w:after="40"/>
    </w:pPr>
    <w:rPr>
      <w:b/>
      <w:bCs/>
      <w:color w:val="000000" w:themeColor="text1"/>
    </w:rPr>
  </w:style>
  <w:style w:type="paragraph" w:styleId="Salutations">
    <w:name w:val="Salutation"/>
    <w:basedOn w:val="Normal"/>
    <w:link w:val="SalutationsCar"/>
    <w:uiPriority w:val="4"/>
    <w:unhideWhenUsed/>
    <w:qFormat/>
    <w:rsid w:val="00A66B18"/>
    <w:pPr>
      <w:spacing w:before="720"/>
    </w:pPr>
  </w:style>
  <w:style w:type="character" w:customStyle="1" w:styleId="SalutationsCar">
    <w:name w:val="Salutations Car"/>
    <w:basedOn w:val="Policepardfaut"/>
    <w:link w:val="Salutations"/>
    <w:uiPriority w:val="4"/>
    <w:rsid w:val="00A66B18"/>
    <w:rPr>
      <w:rFonts w:eastAsiaTheme="minorHAnsi"/>
      <w:color w:val="595959" w:themeColor="text1" w:themeTint="A6"/>
      <w:kern w:val="20"/>
      <w:sz w:val="20"/>
      <w:szCs w:val="20"/>
    </w:rPr>
  </w:style>
  <w:style w:type="paragraph" w:styleId="Formuledepolitesse">
    <w:name w:val="Closing"/>
    <w:basedOn w:val="Normal"/>
    <w:next w:val="Signature"/>
    <w:link w:val="FormuledepolitesseCar"/>
    <w:uiPriority w:val="6"/>
    <w:unhideWhenUsed/>
    <w:qFormat/>
    <w:rsid w:val="00A6783B"/>
    <w:pPr>
      <w:spacing w:before="480" w:after="960"/>
    </w:pPr>
  </w:style>
  <w:style w:type="character" w:customStyle="1" w:styleId="FormuledepolitesseCar">
    <w:name w:val="Formule de politesse Car"/>
    <w:basedOn w:val="Policepardfaut"/>
    <w:link w:val="Formuledepolitesse"/>
    <w:uiPriority w:val="6"/>
    <w:rsid w:val="00A6783B"/>
    <w:rPr>
      <w:rFonts w:eastAsiaTheme="minorHAnsi"/>
      <w:color w:val="595959" w:themeColor="text1" w:themeTint="A6"/>
      <w:kern w:val="20"/>
      <w:szCs w:val="20"/>
    </w:rPr>
  </w:style>
  <w:style w:type="paragraph" w:styleId="Signature">
    <w:name w:val="Signature"/>
    <w:basedOn w:val="Normal"/>
    <w:link w:val="SignatureCar"/>
    <w:uiPriority w:val="7"/>
    <w:unhideWhenUsed/>
    <w:qFormat/>
    <w:rsid w:val="00A6783B"/>
    <w:pPr>
      <w:contextualSpacing/>
    </w:pPr>
    <w:rPr>
      <w:b/>
      <w:bCs/>
      <w:color w:val="17406D" w:themeColor="accent1"/>
    </w:rPr>
  </w:style>
  <w:style w:type="character" w:customStyle="1" w:styleId="SignatureCar">
    <w:name w:val="Signature Car"/>
    <w:basedOn w:val="Policepardfaut"/>
    <w:link w:val="Signature"/>
    <w:uiPriority w:val="7"/>
    <w:rsid w:val="00A6783B"/>
    <w:rPr>
      <w:rFonts w:eastAsiaTheme="minorHAnsi"/>
      <w:b/>
      <w:bCs/>
      <w:color w:val="17406D" w:themeColor="accent1"/>
      <w:kern w:val="20"/>
      <w:szCs w:val="20"/>
    </w:rPr>
  </w:style>
  <w:style w:type="paragraph" w:styleId="En-tte">
    <w:name w:val="header"/>
    <w:basedOn w:val="Normal"/>
    <w:link w:val="En-tteCar"/>
    <w:uiPriority w:val="99"/>
    <w:unhideWhenUsed/>
    <w:rsid w:val="003E24DF"/>
    <w:pPr>
      <w:spacing w:after="0"/>
      <w:jc w:val="right"/>
    </w:pPr>
  </w:style>
  <w:style w:type="character" w:customStyle="1" w:styleId="En-tteCar">
    <w:name w:val="En-tête Car"/>
    <w:basedOn w:val="Policepardfaut"/>
    <w:link w:val="En-tte"/>
    <w:uiPriority w:val="99"/>
    <w:rsid w:val="003E24DF"/>
    <w:rPr>
      <w:rFonts w:eastAsiaTheme="minorHAnsi"/>
      <w:color w:val="595959" w:themeColor="text1" w:themeTint="A6"/>
      <w:kern w:val="20"/>
      <w:sz w:val="20"/>
      <w:szCs w:val="20"/>
    </w:rPr>
  </w:style>
  <w:style w:type="character" w:styleId="lev">
    <w:name w:val="Strong"/>
    <w:basedOn w:val="Policepardfaut"/>
    <w:uiPriority w:val="1"/>
    <w:semiHidden/>
    <w:rsid w:val="003E24DF"/>
    <w:rPr>
      <w:b/>
      <w:bCs/>
    </w:rPr>
  </w:style>
  <w:style w:type="paragraph" w:customStyle="1" w:styleId="Coordonnes">
    <w:name w:val="Coordonnées"/>
    <w:basedOn w:val="Normal"/>
    <w:uiPriority w:val="1"/>
    <w:qFormat/>
    <w:rsid w:val="00A66B18"/>
    <w:pPr>
      <w:spacing w:before="0" w:after="0"/>
    </w:pPr>
    <w:rPr>
      <w:color w:val="FFFFFF" w:themeColor="background1"/>
    </w:rPr>
  </w:style>
  <w:style w:type="character" w:customStyle="1" w:styleId="Titre2Car">
    <w:name w:val="Titre 2 Car"/>
    <w:basedOn w:val="Policepardfaut"/>
    <w:link w:val="Titre2"/>
    <w:uiPriority w:val="9"/>
    <w:rsid w:val="004A2B0D"/>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Textedelespacerserv">
    <w:name w:val="Placeholder Text"/>
    <w:basedOn w:val="Policepardfaut"/>
    <w:uiPriority w:val="99"/>
    <w:semiHidden/>
    <w:rsid w:val="001766D6"/>
    <w:rPr>
      <w:color w:val="808080"/>
    </w:rPr>
  </w:style>
  <w:style w:type="paragraph" w:styleId="Pieddepage">
    <w:name w:val="footer"/>
    <w:basedOn w:val="Normal"/>
    <w:link w:val="PieddepageCar"/>
    <w:uiPriority w:val="99"/>
    <w:unhideWhenUsed/>
    <w:rsid w:val="00A66B18"/>
    <w:pPr>
      <w:tabs>
        <w:tab w:val="center" w:pos="4680"/>
        <w:tab w:val="right" w:pos="9360"/>
      </w:tabs>
      <w:spacing w:before="0" w:after="0"/>
    </w:pPr>
  </w:style>
  <w:style w:type="character" w:customStyle="1" w:styleId="PieddepageCar">
    <w:name w:val="Pied de page Car"/>
    <w:basedOn w:val="Policepardfaut"/>
    <w:link w:val="Pieddepage"/>
    <w:uiPriority w:val="99"/>
    <w:rsid w:val="00A66B18"/>
    <w:rPr>
      <w:rFonts w:eastAsiaTheme="minorHAnsi"/>
      <w:color w:val="595959" w:themeColor="text1" w:themeTint="A6"/>
      <w:kern w:val="20"/>
      <w:sz w:val="20"/>
      <w:szCs w:val="20"/>
    </w:rPr>
  </w:style>
  <w:style w:type="paragraph" w:customStyle="1" w:styleId="Logo">
    <w:name w:val="Logo"/>
    <w:basedOn w:val="Normal"/>
    <w:next w:val="Normal"/>
    <w:link w:val="CaractreLogo"/>
    <w:qFormat/>
    <w:rsid w:val="00AA089B"/>
    <w:pPr>
      <w:spacing w:before="0" w:after="0"/>
      <w:ind w:left="-180" w:right="-24"/>
      <w:jc w:val="center"/>
    </w:pPr>
    <w:rPr>
      <w:rFonts w:hAnsi="Calibri"/>
      <w:b/>
      <w:bCs/>
      <w:color w:val="FFFFFF" w:themeColor="background1"/>
      <w:spacing w:val="120"/>
      <w:kern w:val="24"/>
      <w:sz w:val="44"/>
      <w:szCs w:val="48"/>
    </w:rPr>
  </w:style>
  <w:style w:type="character" w:customStyle="1" w:styleId="CaractreLogo">
    <w:name w:val="Caractère Logo"/>
    <w:basedOn w:val="Policepardfaut"/>
    <w:link w:val="Logo"/>
    <w:rsid w:val="00AA089B"/>
    <w:rPr>
      <w:rFonts w:eastAsiaTheme="minorHAnsi" w:hAnsi="Calibri"/>
      <w:b/>
      <w:bCs/>
      <w:color w:val="FFFFFF" w:themeColor="background1"/>
      <w:spacing w:val="120"/>
      <w:kern w:val="24"/>
      <w:sz w:val="44"/>
      <w:szCs w:val="48"/>
    </w:rPr>
  </w:style>
  <w:style w:type="character" w:styleId="Lienhypertexte">
    <w:name w:val="Hyperlink"/>
    <w:basedOn w:val="Policepardfaut"/>
    <w:uiPriority w:val="99"/>
    <w:unhideWhenUsed/>
    <w:rsid w:val="008D2DE5"/>
    <w:rPr>
      <w:color w:val="F49100" w:themeColor="hyperlink"/>
      <w:u w:val="single"/>
    </w:rPr>
  </w:style>
  <w:style w:type="character" w:styleId="Mentionnonrsolue">
    <w:name w:val="Unresolved Mention"/>
    <w:basedOn w:val="Policepardfaut"/>
    <w:uiPriority w:val="99"/>
    <w:semiHidden/>
    <w:unhideWhenUsed/>
    <w:rsid w:val="008D2DE5"/>
    <w:rPr>
      <w:color w:val="605E5C"/>
      <w:shd w:val="clear" w:color="auto" w:fill="E1DFDD"/>
    </w:rPr>
  </w:style>
  <w:style w:type="paragraph" w:styleId="Paragraphedeliste">
    <w:name w:val="List Paragraph"/>
    <w:basedOn w:val="Normal"/>
    <w:uiPriority w:val="34"/>
    <w:qFormat/>
    <w:rsid w:val="004C15E7"/>
    <w:pPr>
      <w:spacing w:before="0" w:after="160" w:line="259" w:lineRule="auto"/>
      <w:ind w:right="0"/>
      <w:contextualSpacing/>
    </w:pPr>
    <w:rPr>
      <w:color w:val="auto"/>
      <w:kern w:val="0"/>
      <w:sz w:val="22"/>
      <w:szCs w:val="22"/>
      <w:lang w:eastAsia="en-US"/>
    </w:rPr>
  </w:style>
  <w:style w:type="paragraph" w:styleId="Titre">
    <w:name w:val="Title"/>
    <w:basedOn w:val="Normal"/>
    <w:next w:val="Normal"/>
    <w:link w:val="TitreCar"/>
    <w:uiPriority w:val="10"/>
    <w:qFormat/>
    <w:rsid w:val="004C15E7"/>
    <w:pPr>
      <w:spacing w:before="0" w:after="0"/>
      <w:ind w:left="0" w:right="0"/>
      <w:contextualSpacing/>
    </w:pPr>
    <w:rPr>
      <w:rFonts w:asciiTheme="majorHAnsi" w:eastAsiaTheme="majorEastAsia" w:hAnsiTheme="majorHAnsi" w:cstheme="majorBidi"/>
      <w:color w:val="auto"/>
      <w:spacing w:val="-10"/>
      <w:kern w:val="28"/>
      <w:sz w:val="56"/>
      <w:szCs w:val="56"/>
      <w:lang w:eastAsia="en-US"/>
    </w:rPr>
  </w:style>
  <w:style w:type="character" w:customStyle="1" w:styleId="TitreCar">
    <w:name w:val="Titre Car"/>
    <w:basedOn w:val="Policepardfaut"/>
    <w:link w:val="Titre"/>
    <w:uiPriority w:val="10"/>
    <w:rsid w:val="004C15E7"/>
    <w:rPr>
      <w:rFonts w:asciiTheme="majorHAnsi" w:eastAsiaTheme="majorEastAsia" w:hAnsiTheme="majorHAnsi" w:cstheme="majorBidi"/>
      <w:spacing w:val="-10"/>
      <w:kern w:val="28"/>
      <w:sz w:val="56"/>
      <w:szCs w:val="5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2362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contact@astroware-conception.co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formation.astroware-conception.com"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medoo.in/doc"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medoo.in/api/new"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Mes%20Documents\Mod&#232;les%20Office%20personnalis&#233;s\astroware%20formations.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a8a52e8c320b9a064ae3583ae3861c9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8020cb39231a0945110f9cd888b521a"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04023A-A2A1-445E-8B7C-04FB2DBA5906}">
  <ds:schemaRefs>
    <ds:schemaRef ds:uri="http://schemas.microsoft.com/sharepoint/v3/contenttype/forms"/>
  </ds:schemaRefs>
</ds:datastoreItem>
</file>

<file path=customXml/itemProps2.xml><?xml version="1.0" encoding="utf-8"?>
<ds:datastoreItem xmlns:ds="http://schemas.openxmlformats.org/officeDocument/2006/customXml" ds:itemID="{D072AD07-53A3-41FC-A530-2744C14395A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62D5B660-4932-4A22-8C59-4E5235DA80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4D95A80-0095-4491-BBAA-BFCA19AB3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astroware formations.dotx</Template>
  <TotalTime>0</TotalTime>
  <Pages>4</Pages>
  <Words>802</Words>
  <Characters>4416</Characters>
  <Application>Microsoft Office Word</Application>
  <DocSecurity>0</DocSecurity>
  <Lines>36</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Réinitialisation du mot de passe</vt:lpstr>
      <vt:lpstr/>
    </vt:vector>
  </TitlesOfParts>
  <Company/>
  <LinksUpToDate>false</LinksUpToDate>
  <CharactersWithSpaces>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Medoo – un framework PHP ultra leger</dc:title>
  <dc:subject/>
  <dc:creator/>
  <cp:keywords/>
  <dc:description/>
  <cp:lastModifiedBy/>
  <cp:revision>1</cp:revision>
  <dcterms:created xsi:type="dcterms:W3CDTF">2020-09-29T20:12:00Z</dcterms:created>
  <dcterms:modified xsi:type="dcterms:W3CDTF">2020-10-30T18:13:00Z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